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E4108" w14:textId="2C371103" w:rsidR="005D6B1A" w:rsidRDefault="005D6B1A">
      <w:pPr>
        <w:spacing w:before="10" w:line="120" w:lineRule="exact"/>
        <w:rPr>
          <w:sz w:val="13"/>
          <w:szCs w:val="13"/>
        </w:rPr>
      </w:pPr>
    </w:p>
    <w:p w14:paraId="7B4185B4" w14:textId="0389708D" w:rsidR="005D6B1A" w:rsidRDefault="00927A4D" w:rsidP="005B1B35">
      <w:pPr>
        <w:spacing w:line="560" w:lineRule="exact"/>
        <w:ind w:left="11133" w:right="13241"/>
        <w:rPr>
          <w:sz w:val="62"/>
          <w:szCs w:val="62"/>
        </w:rPr>
      </w:pPr>
      <w:r w:rsidRPr="00927A4D">
        <w:rPr>
          <w:noProof/>
          <w:sz w:val="62"/>
          <w:szCs w:val="62"/>
        </w:rPr>
        <mc:AlternateContent>
          <mc:Choice Requires="wps">
            <w:drawing>
              <wp:anchor distT="45720" distB="45720" distL="114300" distR="114300" simplePos="0" relativeHeight="251674112" behindDoc="0" locked="0" layoutInCell="1" allowOverlap="1" wp14:anchorId="3396AE77" wp14:editId="6A741257">
                <wp:simplePos x="0" y="0"/>
                <wp:positionH relativeFrom="margin">
                  <wp:align>right</wp:align>
                </wp:positionH>
                <wp:positionV relativeFrom="paragraph">
                  <wp:posOffset>438150</wp:posOffset>
                </wp:positionV>
                <wp:extent cx="2360930" cy="1404620"/>
                <wp:effectExtent l="0" t="0" r="2413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7686C3" w14:textId="2D2478C0" w:rsidR="00927A4D" w:rsidRPr="00927A4D" w:rsidRDefault="00927A4D">
                            <w:pPr>
                              <w:rPr>
                                <w:sz w:val="48"/>
                              </w:rPr>
                            </w:pPr>
                            <w:r w:rsidRPr="00927A4D">
                              <w:rPr>
                                <w:rFonts w:ascii="Arial" w:hAnsi="Arial" w:cs="Arial"/>
                                <w:color w:val="374151"/>
                                <w:sz w:val="48"/>
                              </w:rPr>
                              <w:t>Andrei is a motivated university student studying Computer Science at a prestigious university in Bucharest. He has a strong passion for technology and coding, having started programming in high school. He is actively involved in various tech clubs and hackathons, where he collaborates with peers on projects. Andrei is always looking to enhance his skills and stay updated with the latest trends in technology.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96AE77" id="_x0000_t202" coordsize="21600,21600" o:spt="202" path="m,l,21600r21600,l21600,xe">
                <v:stroke joinstyle="miter"/>
                <v:path gradientshapeok="t" o:connecttype="rect"/>
              </v:shapetype>
              <v:shape id="Text Box 2" o:spid="_x0000_s1026" type="#_x0000_t202" style="position:absolute;left:0;text-align:left;margin-left:134.7pt;margin-top:34.5pt;width:185.9pt;height:110.6pt;z-index:2516741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2XIwIAAEU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">
                <v:textbox style="mso-fit-shape-to-text:t">
                  <w:txbxContent>
                    <w:p w14:paraId="267686C3" w14:textId="2D2478C0" w:rsidR="00927A4D" w:rsidRPr="00927A4D" w:rsidRDefault="00927A4D">
                      <w:pPr>
                        <w:rPr>
                          <w:sz w:val="48"/>
                        </w:rPr>
                      </w:pPr>
                      <w:r w:rsidRPr="00927A4D">
                        <w:rPr>
                          <w:rFonts w:ascii="Arial" w:hAnsi="Arial" w:cs="Arial"/>
                          <w:color w:val="374151"/>
                          <w:sz w:val="48"/>
                        </w:rPr>
                        <w:t>Andrei is a motivated university student studying Computer Science at a prestigious university in Bucharest. He has a strong passion for technology and coding, having started programming in high school. He is actively involved in various tech clubs and hackathons, where he collaborates with peers on projects. Andrei is always looking to enhance his skills and stay updated with the latest trends in technology.</w:t>
                      </w:r>
                    </w:p>
                  </w:txbxContent>
                </v:textbox>
                <w10:wrap type="square" anchorx="margin"/>
              </v:shape>
            </w:pict>
          </mc:Fallback>
        </mc:AlternateContent>
      </w:r>
      <w:r>
        <w:rPr>
          <w:sz w:val="62"/>
          <w:szCs w:val="62"/>
        </w:rPr>
        <w:tab/>
      </w:r>
      <w:r>
        <w:rPr>
          <w:sz w:val="62"/>
          <w:szCs w:val="62"/>
        </w:rPr>
        <w:tab/>
      </w:r>
      <w:r>
        <w:rPr>
          <w:sz w:val="62"/>
          <w:szCs w:val="62"/>
        </w:rPr>
        <w:tab/>
      </w:r>
    </w:p>
    <w:p w14:paraId="1BB33444" w14:textId="0FB3E5F4" w:rsidR="005D6B1A" w:rsidRDefault="005D6B1A">
      <w:pPr>
        <w:spacing w:before="4" w:line="160" w:lineRule="exact"/>
        <w:rPr>
          <w:sz w:val="17"/>
          <w:szCs w:val="17"/>
        </w:rPr>
      </w:pPr>
    </w:p>
    <w:p w14:paraId="44E8E181" w14:textId="77777777" w:rsidR="005D6B1A" w:rsidRDefault="005D6B1A">
      <w:pPr>
        <w:spacing w:line="200" w:lineRule="exact"/>
      </w:pPr>
    </w:p>
    <w:p w14:paraId="351FF2AC" w14:textId="77777777" w:rsidR="005D6B1A" w:rsidRDefault="005D6B1A">
      <w:pPr>
        <w:spacing w:line="200" w:lineRule="exact"/>
      </w:pPr>
    </w:p>
    <w:p w14:paraId="25AD7E09" w14:textId="77777777" w:rsidR="005D6B1A" w:rsidRDefault="005D6B1A">
      <w:pPr>
        <w:spacing w:line="200" w:lineRule="exact"/>
      </w:pPr>
    </w:p>
    <w:p w14:paraId="0BC8F90A" w14:textId="77777777" w:rsidR="005D6B1A" w:rsidRDefault="005D6B1A">
      <w:pPr>
        <w:spacing w:line="200" w:lineRule="exact"/>
      </w:pPr>
    </w:p>
    <w:p w14:paraId="380698F9" w14:textId="77777777" w:rsidR="005D6B1A" w:rsidRDefault="005D6B1A">
      <w:pPr>
        <w:spacing w:line="200" w:lineRule="exact"/>
      </w:pPr>
    </w:p>
    <w:p w14:paraId="702765F7" w14:textId="77777777" w:rsidR="005D6B1A" w:rsidRDefault="005D6B1A">
      <w:pPr>
        <w:spacing w:line="200" w:lineRule="exact"/>
      </w:pPr>
    </w:p>
    <w:p w14:paraId="327FA8F2" w14:textId="77777777" w:rsidR="005D6B1A" w:rsidRDefault="005D6B1A">
      <w:pPr>
        <w:spacing w:line="200" w:lineRule="exact"/>
      </w:pPr>
    </w:p>
    <w:p w14:paraId="66811B43" w14:textId="77777777" w:rsidR="005D6B1A" w:rsidRDefault="005D6B1A">
      <w:pPr>
        <w:spacing w:line="200" w:lineRule="exact"/>
      </w:pPr>
    </w:p>
    <w:p w14:paraId="01FFC0E5" w14:textId="77777777" w:rsidR="005D6B1A" w:rsidRDefault="005D6B1A">
      <w:pPr>
        <w:spacing w:line="200" w:lineRule="exact"/>
      </w:pPr>
    </w:p>
    <w:p w14:paraId="4B97C5B7" w14:textId="77777777" w:rsidR="005D6B1A" w:rsidRDefault="005D6B1A">
      <w:pPr>
        <w:spacing w:line="200" w:lineRule="exact"/>
      </w:pPr>
    </w:p>
    <w:p w14:paraId="1888E3FD" w14:textId="77777777" w:rsidR="005D6B1A" w:rsidRDefault="005D6B1A">
      <w:pPr>
        <w:spacing w:line="200" w:lineRule="exact"/>
      </w:pPr>
    </w:p>
    <w:p w14:paraId="569F179B" w14:textId="77777777" w:rsidR="005D6B1A" w:rsidRDefault="005D6B1A">
      <w:pPr>
        <w:spacing w:line="200" w:lineRule="exact"/>
      </w:pPr>
    </w:p>
    <w:p w14:paraId="30598614" w14:textId="77777777" w:rsidR="005D6B1A" w:rsidRDefault="005D6B1A">
      <w:pPr>
        <w:spacing w:line="200" w:lineRule="exact"/>
      </w:pPr>
    </w:p>
    <w:p w14:paraId="75796EE6" w14:textId="77777777" w:rsidR="005D6B1A" w:rsidRDefault="005D6B1A">
      <w:pPr>
        <w:spacing w:line="200" w:lineRule="exact"/>
      </w:pPr>
    </w:p>
    <w:p w14:paraId="4EA07241" w14:textId="77777777" w:rsidR="005D6B1A" w:rsidRDefault="005D6B1A">
      <w:pPr>
        <w:spacing w:line="200" w:lineRule="exact"/>
      </w:pPr>
    </w:p>
    <w:p w14:paraId="7C4BF576" w14:textId="77777777" w:rsidR="005D6B1A" w:rsidRDefault="005D6B1A">
      <w:pPr>
        <w:spacing w:line="200" w:lineRule="exact"/>
      </w:pPr>
    </w:p>
    <w:p w14:paraId="0914A582" w14:textId="77777777" w:rsidR="005D6B1A" w:rsidRDefault="005D6B1A">
      <w:pPr>
        <w:spacing w:line="200" w:lineRule="exact"/>
      </w:pPr>
    </w:p>
    <w:p w14:paraId="781E2698" w14:textId="77777777" w:rsidR="005D6B1A" w:rsidRDefault="005D6B1A">
      <w:pPr>
        <w:spacing w:line="200" w:lineRule="exact"/>
      </w:pPr>
    </w:p>
    <w:p w14:paraId="37BB822A" w14:textId="77777777" w:rsidR="005D6B1A" w:rsidRDefault="005D6B1A">
      <w:pPr>
        <w:spacing w:line="200" w:lineRule="exact"/>
      </w:pPr>
    </w:p>
    <w:p w14:paraId="2F7D634B" w14:textId="77777777" w:rsidR="005D6B1A" w:rsidRDefault="005D6B1A">
      <w:pPr>
        <w:spacing w:line="200" w:lineRule="exact"/>
      </w:pPr>
    </w:p>
    <w:p w14:paraId="78570C82" w14:textId="77777777" w:rsidR="005D6B1A" w:rsidRDefault="005D6B1A">
      <w:pPr>
        <w:spacing w:line="200" w:lineRule="exact"/>
      </w:pPr>
    </w:p>
    <w:p w14:paraId="3E87D661" w14:textId="77777777" w:rsidR="005D6B1A" w:rsidRDefault="005D6B1A">
      <w:pPr>
        <w:spacing w:line="200" w:lineRule="exact"/>
      </w:pPr>
    </w:p>
    <w:p w14:paraId="7C382A84" w14:textId="77777777" w:rsidR="005D6B1A" w:rsidRDefault="005D6B1A">
      <w:pPr>
        <w:spacing w:line="200" w:lineRule="exact"/>
      </w:pPr>
    </w:p>
    <w:p w14:paraId="11C3FDA5" w14:textId="77777777" w:rsidR="005D6B1A" w:rsidRDefault="005D6B1A">
      <w:pPr>
        <w:spacing w:line="200" w:lineRule="exact"/>
      </w:pPr>
    </w:p>
    <w:p w14:paraId="26E667CD" w14:textId="77777777" w:rsidR="005D6B1A" w:rsidRDefault="005D6B1A">
      <w:pPr>
        <w:spacing w:line="200" w:lineRule="exact"/>
      </w:pPr>
    </w:p>
    <w:p w14:paraId="7028FA89" w14:textId="77777777" w:rsidR="005D6B1A" w:rsidRDefault="005D6B1A">
      <w:pPr>
        <w:spacing w:line="200" w:lineRule="exact"/>
      </w:pPr>
    </w:p>
    <w:p w14:paraId="6F205C84" w14:textId="77777777" w:rsidR="005D6B1A" w:rsidRDefault="005D6B1A">
      <w:pPr>
        <w:spacing w:line="200" w:lineRule="exact"/>
      </w:pPr>
    </w:p>
    <w:p w14:paraId="478A32CE" w14:textId="37415643" w:rsidR="005D6B1A" w:rsidRDefault="005D6B1A">
      <w:pPr>
        <w:spacing w:line="200" w:lineRule="exact"/>
      </w:pPr>
    </w:p>
    <w:p w14:paraId="1BCBF69C" w14:textId="609708ED" w:rsidR="005D6B1A" w:rsidRDefault="00927A4D">
      <w:pPr>
        <w:spacing w:line="200" w:lineRule="exact"/>
      </w:pPr>
      <w:r w:rsidRPr="00927A4D">
        <w:rPr>
          <w:noProof/>
          <w:sz w:val="28"/>
          <w:szCs w:val="28"/>
        </w:rPr>
        <mc:AlternateContent>
          <mc:Choice Requires="wps">
            <w:drawing>
              <wp:anchor distT="45720" distB="45720" distL="114300" distR="114300" simplePos="0" relativeHeight="251676160" behindDoc="0" locked="0" layoutInCell="1" allowOverlap="1" wp14:anchorId="4873F0FE" wp14:editId="52B8E976">
                <wp:simplePos x="0" y="0"/>
                <wp:positionH relativeFrom="column">
                  <wp:posOffset>9588500</wp:posOffset>
                </wp:positionH>
                <wp:positionV relativeFrom="paragraph">
                  <wp:posOffset>118110</wp:posOffset>
                </wp:positionV>
                <wp:extent cx="8648700" cy="317500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0" cy="3175000"/>
                        </a:xfrm>
                        <a:prstGeom prst="rect">
                          <a:avLst/>
                        </a:prstGeom>
                        <a:solidFill>
                          <a:srgbClr val="FFFFFF"/>
                        </a:solidFill>
                        <a:ln w="9525">
                          <a:solidFill>
                            <a:srgbClr val="000000"/>
                          </a:solidFill>
                          <a:miter lim="800000"/>
                          <a:headEnd/>
                          <a:tailEnd/>
                        </a:ln>
                      </wps:spPr>
                      <wps:txbx>
                        <w:txbxContent>
                          <w:p w14:paraId="1A29259A" w14:textId="7FD0E769"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Access to advanced coding tutorials and resources that challenge his current knowledge.</w:t>
                            </w:r>
                          </w:p>
                          <w:p w14:paraId="37943460"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Opportunities for hands-on projects that can be added to his portfolio.</w:t>
                            </w:r>
                          </w:p>
                          <w:p w14:paraId="4BAA1FE4"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A platform that offers community features, such as forums or group projects, to facilitate collaboration.</w:t>
                            </w:r>
                          </w:p>
                          <w:p w14:paraId="58963F93"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Feedback and mentorship from experienced developers or instructors.</w:t>
                            </w:r>
                          </w:p>
                          <w:p w14:paraId="0F4AC207" w14:textId="5333A86B" w:rsidR="00927A4D" w:rsidRPr="00927A4D" w:rsidRDefault="00927A4D">
                            <w:pP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3F0FE" id="_x0000_s1027" type="#_x0000_t202" style="position:absolute;margin-left:755pt;margin-top:9.3pt;width:681pt;height:250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">
                <v:textbox>
                  <w:txbxContent>
                    <w:p w14:paraId="1A29259A" w14:textId="7FD0E769"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Access to advanced coding tutorials and resources that challenge his current knowledge.</w:t>
                      </w:r>
                    </w:p>
                    <w:p w14:paraId="37943460"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Opportunities for hands-on projects that can be added to his portfolio.</w:t>
                      </w:r>
                    </w:p>
                    <w:p w14:paraId="4BAA1FE4"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A platform that offers community features, such as forums or group projects, to facilitate collaboration.</w:t>
                      </w:r>
                    </w:p>
                    <w:p w14:paraId="58963F93" w14:textId="77777777" w:rsidR="00927A4D" w:rsidRPr="00927A4D" w:rsidRDefault="00927A4D" w:rsidP="00927A4D">
                      <w:pPr>
                        <w:numPr>
                          <w:ilvl w:val="0"/>
                          <w:numId w:val="2"/>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8"/>
                          <w:szCs w:val="24"/>
                        </w:rPr>
                      </w:pPr>
                      <w:r w:rsidRPr="00927A4D">
                        <w:rPr>
                          <w:rFonts w:ascii="Arial" w:hAnsi="Arial" w:cs="Arial"/>
                          <w:color w:val="374151"/>
                          <w:sz w:val="48"/>
                          <w:szCs w:val="24"/>
                        </w:rPr>
                        <w:t>Feedback and mentorship from experienced developers or instructors.</w:t>
                      </w:r>
                    </w:p>
                    <w:p w14:paraId="0F4AC207" w14:textId="5333A86B" w:rsidR="00927A4D" w:rsidRPr="00927A4D" w:rsidRDefault="00927A4D">
                      <w:pPr>
                        <w:rPr>
                          <w:sz w:val="40"/>
                        </w:rPr>
                      </w:pPr>
                    </w:p>
                  </w:txbxContent>
                </v:textbox>
                <w10:wrap type="square"/>
              </v:shape>
            </w:pict>
          </mc:Fallback>
        </mc:AlternateContent>
      </w:r>
    </w:p>
    <w:p w14:paraId="7AC0761E" w14:textId="77777777" w:rsidR="005D6B1A" w:rsidRDefault="005D6B1A">
      <w:pPr>
        <w:spacing w:line="200" w:lineRule="exact"/>
      </w:pPr>
    </w:p>
    <w:p w14:paraId="4480469F" w14:textId="77777777" w:rsidR="005D6B1A" w:rsidRDefault="005D6B1A">
      <w:pPr>
        <w:spacing w:line="200" w:lineRule="exact"/>
      </w:pPr>
    </w:p>
    <w:p w14:paraId="082226FE" w14:textId="6D615EC7" w:rsidR="005D6B1A" w:rsidRDefault="005D6B1A">
      <w:pPr>
        <w:spacing w:line="200" w:lineRule="exact"/>
      </w:pPr>
    </w:p>
    <w:p w14:paraId="213EA0F6" w14:textId="24402583" w:rsidR="005D6B1A" w:rsidRDefault="005D6B1A">
      <w:pPr>
        <w:spacing w:line="200" w:lineRule="exact"/>
      </w:pPr>
    </w:p>
    <w:p w14:paraId="7AB1CA2A" w14:textId="77777777" w:rsidR="005D6B1A" w:rsidRDefault="005D6B1A">
      <w:pPr>
        <w:spacing w:line="200" w:lineRule="exact"/>
      </w:pPr>
    </w:p>
    <w:p w14:paraId="11A5B46E" w14:textId="77777777" w:rsidR="005D6B1A" w:rsidRDefault="005D6B1A">
      <w:pPr>
        <w:spacing w:line="200" w:lineRule="exact"/>
      </w:pPr>
    </w:p>
    <w:p w14:paraId="1D07AD84" w14:textId="519673B3" w:rsidR="005D6B1A" w:rsidRDefault="005D6B1A">
      <w:pPr>
        <w:spacing w:line="200" w:lineRule="exact"/>
      </w:pPr>
    </w:p>
    <w:p w14:paraId="4A98545B" w14:textId="77777777" w:rsidR="005D6B1A" w:rsidRDefault="005D6B1A">
      <w:pPr>
        <w:spacing w:line="200" w:lineRule="exact"/>
      </w:pPr>
    </w:p>
    <w:p w14:paraId="50E8F1C3" w14:textId="684B2F95" w:rsidR="005D6B1A" w:rsidRDefault="005D6B1A">
      <w:pPr>
        <w:spacing w:before="4" w:line="100" w:lineRule="exact"/>
        <w:rPr>
          <w:sz w:val="10"/>
          <w:szCs w:val="10"/>
        </w:rPr>
      </w:pPr>
    </w:p>
    <w:p w14:paraId="138FA35A" w14:textId="410E40BD" w:rsidR="005D6B1A" w:rsidRDefault="005D6B1A" w:rsidP="00AA6718">
      <w:pPr>
        <w:spacing w:line="560" w:lineRule="exact"/>
        <w:ind w:left="11133" w:right="10725"/>
        <w:rPr>
          <w:sz w:val="62"/>
          <w:szCs w:val="62"/>
        </w:rPr>
      </w:pPr>
    </w:p>
    <w:p w14:paraId="087A818D" w14:textId="77777777" w:rsidR="005D6B1A" w:rsidRDefault="005D6B1A">
      <w:pPr>
        <w:spacing w:line="200" w:lineRule="exact"/>
      </w:pPr>
    </w:p>
    <w:p w14:paraId="5EC8A722" w14:textId="77777777" w:rsidR="005D6B1A" w:rsidRDefault="005D6B1A">
      <w:pPr>
        <w:spacing w:line="200" w:lineRule="exact"/>
      </w:pPr>
    </w:p>
    <w:p w14:paraId="435DE6D5" w14:textId="40333BC9" w:rsidR="005D6B1A" w:rsidRDefault="005D6B1A">
      <w:pPr>
        <w:spacing w:before="12" w:line="280" w:lineRule="exact"/>
        <w:rPr>
          <w:sz w:val="28"/>
          <w:szCs w:val="28"/>
        </w:rPr>
      </w:pPr>
    </w:p>
    <w:p w14:paraId="046D5F83" w14:textId="6D741FFD" w:rsidR="005D6B1A" w:rsidRDefault="00927A4D">
      <w:pPr>
        <w:spacing w:before="92" w:line="380" w:lineRule="exact"/>
        <w:ind w:left="113"/>
        <w:rPr>
          <w:sz w:val="42"/>
          <w:szCs w:val="42"/>
        </w:rPr>
      </w:pPr>
      <w:r w:rsidRPr="00927A4D">
        <w:rPr>
          <w:noProof/>
          <w:sz w:val="42"/>
          <w:szCs w:val="42"/>
        </w:rPr>
        <mc:AlternateContent>
          <mc:Choice Requires="wps">
            <w:drawing>
              <wp:anchor distT="45720" distB="45720" distL="114300" distR="114300" simplePos="0" relativeHeight="251672064" behindDoc="0" locked="0" layoutInCell="1" allowOverlap="1" wp14:anchorId="0AD15F79" wp14:editId="788F5734">
                <wp:simplePos x="0" y="0"/>
                <wp:positionH relativeFrom="margin">
                  <wp:posOffset>1371600</wp:posOffset>
                </wp:positionH>
                <wp:positionV relativeFrom="paragraph">
                  <wp:posOffset>63500</wp:posOffset>
                </wp:positionV>
                <wp:extent cx="1073150" cy="368300"/>
                <wp:effectExtent l="0" t="0" r="127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68300"/>
                        </a:xfrm>
                        <a:prstGeom prst="rect">
                          <a:avLst/>
                        </a:prstGeom>
                        <a:solidFill>
                          <a:srgbClr val="FFFFFF"/>
                        </a:solidFill>
                        <a:ln w="9525">
                          <a:solidFill>
                            <a:srgbClr val="000000"/>
                          </a:solidFill>
                          <a:miter lim="800000"/>
                          <a:headEnd/>
                          <a:tailEnd/>
                        </a:ln>
                      </wps:spPr>
                      <wps:txbx>
                        <w:txbxContent>
                          <w:p w14:paraId="26CB7B76" w14:textId="115A7121" w:rsidR="00927A4D" w:rsidRPr="00927A4D" w:rsidRDefault="00927A4D" w:rsidP="00927A4D">
                            <w:pPr>
                              <w:rPr>
                                <w:sz w:val="28"/>
                                <w:lang w:val="ro-RO"/>
                              </w:rPr>
                            </w:pPr>
                            <w:r>
                              <w:rPr>
                                <w:rFonts w:ascii="Arial" w:hAnsi="Arial" w:cs="Arial"/>
                                <w:color w:val="374151"/>
                                <w:sz w:val="28"/>
                                <w:lang w:val="ro-RO"/>
                              </w:rPr>
                              <w:t>21 yrs 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15F79" id="_x0000_s1028" type="#_x0000_t202" style="position:absolute;left:0;text-align:left;margin-left:108pt;margin-top:5pt;width:84.5pt;height:29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">
                <v:textbox>
                  <w:txbxContent>
                    <w:p w14:paraId="26CB7B76" w14:textId="115A7121" w:rsidR="00927A4D" w:rsidRPr="00927A4D" w:rsidRDefault="00927A4D" w:rsidP="00927A4D">
                      <w:pPr>
                        <w:rPr>
                          <w:sz w:val="28"/>
                          <w:lang w:val="ro-RO"/>
                        </w:rPr>
                      </w:pPr>
                      <w:r>
                        <w:rPr>
                          <w:rFonts w:ascii="Arial" w:hAnsi="Arial" w:cs="Arial"/>
                          <w:color w:val="374151"/>
                          <w:sz w:val="28"/>
                          <w:lang w:val="ro-RO"/>
                        </w:rPr>
                        <w:t>21 yrs old</w:t>
                      </w:r>
                    </w:p>
                  </w:txbxContent>
                </v:textbox>
                <w10:wrap type="square" anchorx="margin"/>
              </v:shape>
            </w:pict>
          </mc:Fallback>
        </mc:AlternateContent>
      </w:r>
      <w:r>
        <w:pict w14:anchorId="74D16E7A">
          <v:group id="_x0000_s1185" style="position:absolute;left:0;text-align:left;margin-left:136.75pt;margin-top:-388.25pt;width:354pt;height:354pt;z-index:-251664896;mso-position-horizontal-relative:page;mso-position-vertical-relative:text" coordorigin="2735,-7765" coordsize="7080,7080">
            <v:shape id="_x0000_s1186" style="position:absolute;left:2735;top:-7765;width:7080;height:7080" coordorigin="2735,-7765" coordsize="7080,7080" path="m9815,-4225r-12,-290l9768,-4799r-56,-277l9634,-5344r-97,-259l9420,-5852r-136,-238l9132,-6316r-169,-213l8778,-6728r-199,-185l8365,-7082r-225,-152l7902,-7370r-249,-117l7394,-7584r-268,-78l6849,-7718r-284,-35l6275,-7765r-290,12l5701,-7718r-277,56l5156,-7584r-259,97l4648,-7370r-238,136l4184,-7082r-213,169l3772,-6728r-185,199l3418,-6316r-153,226l3130,-5852r-117,249l2915,-5344r-77,268l2781,-4799r-34,284l2735,-4225r12,290l2781,-3651r57,277l2915,-3106r98,259l3130,-2598r135,238l3418,-2134r169,213l3772,-1722r199,185l4184,-1368r226,153l4648,-1080r249,117l5156,-865r268,77l5701,-731r284,34l6275,-685r290,-12l6849,-731r277,-57l7394,-865r259,-98l7902,-1080r238,-135l8365,-1368r214,-169l8778,-1722r185,-199l9132,-2134r152,-226l9420,-2598r117,-249l9634,-3106r78,-268l9768,-3651r35,-284l9815,-4225xe" fillcolor="#c3c3c3" stroked="f">
              <v:path arrowok="t"/>
            </v:shape>
            <w10:wrap anchorx="page"/>
          </v:group>
        </w:pict>
      </w:r>
      <w:r>
        <w:pict w14:anchorId="21884724">
          <v:group id="_x0000_s1178" style="position:absolute;left:0;text-align:left;margin-left:83.05pt;margin-top:8.5pt;width:38.85pt;height:15.55pt;z-index:-251663872;mso-position-horizontal-relative:page;mso-position-vertical-relative:text" coordorigin="1661,170" coordsize="777,311">
            <v:shape id="_x0000_s1184" style="position:absolute;left:1661;top:170;width:777;height:311" coordorigin="1661,170" coordsize="777,311" path="m2159,354r-1,10l2153,384r-8,17l2132,419r-16,11l2094,438r-22,2l2056,438r-20,-4l2019,425r-8,-7l1997,404r-10,-19l1981,367r-3,-20l1977,325r,-1l1978,303r4,-20l1988,265r5,-11l2005,238r14,-13l2032,218r19,-5l2072,211r15,1l2107,217r16,10l2132,235r12,16l2153,270r44,-8l2190,241r-10,-18l2168,208r-14,-14l2132,181r-18,-6l2093,171r-23,-1l2054,170r-20,4l2015,180r-17,9l1987,196r-15,13l1959,224r-10,18l1940,264r-5,19l1932,303r-1,22l1931,332r2,21l1936,373r5,18l1948,407r10,18l1970,440r10,10l1996,461r18,10l2030,476r19,4l2070,481r18,-1l2108,477r19,-6l2144,463r23,-19l2180,429r10,-18l2196,397r6,-19l2205,358r1,-21l2206,329,2101,319r,35l2159,354xe" fillcolor="#a2a2a2" stroked="f">
              <v:path arrowok="t"/>
            </v:shape>
            <v:shape id="_x0000_s1183" style="position:absolute;left:1661;top:170;width:777;height:311" coordorigin="1661,170" coordsize="777,311" path="m1838,367l1795,202r-6,17l1838,367xe" fillcolor="#a2a2a2" stroked="f">
              <v:path arrowok="t"/>
            </v:shape>
            <v:shape id="_x0000_s1182" style="position:absolute;left:1661;top:170;width:777;height:311" coordorigin="1661,170" coordsize="777,311" path="m1784,202r37,-26l1759,176r25,26xe" fillcolor="#a2a2a2" stroked="f">
              <v:path arrowok="t"/>
            </v:shape>
            <v:shape id="_x0000_s1181" style="position:absolute;left:1661;top:170;width:777;height:311" coordorigin="1661,170" coordsize="777,311" path="m1759,176r-98,299l1706,475r22,-68l1742,367r47,-148l1795,202r43,165l1851,407r22,68l1918,475,1821,176r47,191l1868,407r,-40l1821,176r-37,26l1759,176r-47,191l1712,407r,-40l1759,176xe" fillcolor="#a2a2a2" stroked="f">
              <v:path arrowok="t"/>
            </v:shape>
            <v:shape id="_x0000_s1180" style="position:absolute;left:1661;top:170;width:777;height:311" coordorigin="1661,170" coordsize="777,311" path="m1742,367r-14,40l1851,407r-13,-40l1742,367xe" fillcolor="#a2a2a2" stroked="f">
              <v:path arrowok="t"/>
            </v:shape>
            <v:shape id="_x0000_s1179" style="position:absolute;left:1661;top:170;width:777;height:311" coordorigin="1661,170" coordsize="777,311" path="m2291,434r,-93l2414,341r,-41l2291,300r,-83l2439,217r,-41l2248,176r,299l2439,475r,-41l2291,434xe" fillcolor="#a2a2a2" stroked="f">
              <v:path arrowok="t"/>
            </v:shape>
            <w10:wrap anchorx="page"/>
          </v:group>
        </w:pict>
      </w:r>
      <w:r w:rsidR="00142044">
        <w:rPr>
          <w:sz w:val="42"/>
          <w:szCs w:val="42"/>
        </w:rPr>
        <w:t xml:space="preserve">     </w:t>
      </w:r>
      <w:r>
        <w:rPr>
          <w:sz w:val="42"/>
          <w:szCs w:val="42"/>
        </w:rPr>
        <w:tab/>
      </w:r>
      <w:r>
        <w:rPr>
          <w:sz w:val="42"/>
          <w:szCs w:val="42"/>
        </w:rPr>
        <w:tab/>
      </w:r>
    </w:p>
    <w:p w14:paraId="59FF11E9" w14:textId="48FEEB78" w:rsidR="005D6B1A" w:rsidRDefault="005D6B1A">
      <w:pPr>
        <w:spacing w:line="200" w:lineRule="exact"/>
      </w:pPr>
    </w:p>
    <w:p w14:paraId="295EFD06" w14:textId="77777777" w:rsidR="005D6B1A" w:rsidRDefault="005D6B1A">
      <w:pPr>
        <w:spacing w:line="200" w:lineRule="exact"/>
      </w:pPr>
    </w:p>
    <w:p w14:paraId="3C1D9FCE" w14:textId="16D89F6A" w:rsidR="005D6B1A" w:rsidRDefault="00927A4D">
      <w:pPr>
        <w:spacing w:before="92" w:line="380" w:lineRule="exact"/>
        <w:ind w:left="113"/>
        <w:rPr>
          <w:sz w:val="42"/>
          <w:szCs w:val="42"/>
        </w:rPr>
      </w:pPr>
      <w:r w:rsidRPr="00927A4D">
        <w:rPr>
          <w:noProof/>
          <w:sz w:val="42"/>
          <w:szCs w:val="42"/>
        </w:rPr>
        <mc:AlternateContent>
          <mc:Choice Requires="wps">
            <w:drawing>
              <wp:anchor distT="45720" distB="45720" distL="114300" distR="114300" simplePos="0" relativeHeight="251670016" behindDoc="0" locked="0" layoutInCell="1" allowOverlap="1" wp14:anchorId="313D7C9E" wp14:editId="3EA2BD91">
                <wp:simplePos x="0" y="0"/>
                <wp:positionH relativeFrom="margin">
                  <wp:posOffset>1917700</wp:posOffset>
                </wp:positionH>
                <wp:positionV relativeFrom="paragraph">
                  <wp:posOffset>62230</wp:posOffset>
                </wp:positionV>
                <wp:extent cx="615950" cy="3048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04800"/>
                        </a:xfrm>
                        <a:prstGeom prst="rect">
                          <a:avLst/>
                        </a:prstGeom>
                        <a:solidFill>
                          <a:srgbClr val="FFFFFF"/>
                        </a:solidFill>
                        <a:ln w="9525">
                          <a:solidFill>
                            <a:srgbClr val="000000"/>
                          </a:solidFill>
                          <a:miter lim="800000"/>
                          <a:headEnd/>
                          <a:tailEnd/>
                        </a:ln>
                      </wps:spPr>
                      <wps:txbx>
                        <w:txbxContent>
                          <w:p w14:paraId="31BF28FA" w14:textId="18F9E9DD" w:rsidR="00927A4D" w:rsidRPr="00927A4D" w:rsidRDefault="00927A4D" w:rsidP="00927A4D">
                            <w:pPr>
                              <w:rPr>
                                <w:sz w:val="28"/>
                                <w:lang w:val="ro-RO"/>
                              </w:rPr>
                            </w:pPr>
                            <w:r>
                              <w:rPr>
                                <w:rFonts w:ascii="Arial" w:hAnsi="Arial" w:cs="Arial"/>
                                <w:color w:val="374151"/>
                                <w:sz w:val="28"/>
                                <w:lang w:val="ro-RO"/>
                              </w:rPr>
                              <w:t>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D7C9E" id="_x0000_s1029" type="#_x0000_t202" style="position:absolute;left:0;text-align:left;margin-left:151pt;margin-top:4.9pt;width:48.5pt;height:24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">
                <v:textbox>
                  <w:txbxContent>
                    <w:p w14:paraId="31BF28FA" w14:textId="18F9E9DD" w:rsidR="00927A4D" w:rsidRPr="00927A4D" w:rsidRDefault="00927A4D" w:rsidP="00927A4D">
                      <w:pPr>
                        <w:rPr>
                          <w:sz w:val="28"/>
                          <w:lang w:val="ro-RO"/>
                        </w:rPr>
                      </w:pPr>
                      <w:r>
                        <w:rPr>
                          <w:rFonts w:ascii="Arial" w:hAnsi="Arial" w:cs="Arial"/>
                          <w:color w:val="374151"/>
                          <w:sz w:val="28"/>
                          <w:lang w:val="ro-RO"/>
                        </w:rPr>
                        <w:t>Male</w:t>
                      </w:r>
                    </w:p>
                  </w:txbxContent>
                </v:textbox>
                <w10:wrap type="square" anchorx="margin"/>
              </v:shape>
            </w:pict>
          </mc:Fallback>
        </mc:AlternateContent>
      </w:r>
      <w:r>
        <w:pict w14:anchorId="041DFDA2">
          <v:group id="_x0000_s1166" style="position:absolute;left:0;text-align:left;margin-left:83.3pt;margin-top:8.8pt;width:80.2pt;height:15.25pt;z-index:-251662848;mso-position-horizontal-relative:page;mso-position-vertical-relative:text" coordorigin="1666,176" coordsize="1604,305">
            <v:shape id="_x0000_s1177" style="position:absolute;left:1666;top:176;width:1604;height:305" coordorigin="1666,176" coordsize="1604,305" path="m2847,434r,-93l2970,341r,-41l2847,300r,-83l2995,217r,-41l2804,176r,299l2995,475r,-41l2847,434xe" fillcolor="#a2a2a2" stroked="f">
              <v:path arrowok="t"/>
            </v:shape>
            <v:shape id="_x0000_s1176" style="position:absolute;left:1666;top:176;width:1604;height:305" coordorigin="1666,176" coordsize="1604,305" path="m3263,271r,-5l3261,246r-6,-19l3244,209r-14,-15l3226,192r-17,-9l3188,177r-3,l3181,176r-5,l3172,176r-7,l3088,217r79,l3173,217r3,l3183,219r9,2l3199,225r5,5l3209,236r4,6l3216,250r2,7l3219,264r,15l3218,286r-2,7l3215,358r17,-11l3245,333r3,-3l3256,312r6,-19l3263,271xe" fillcolor="#a2a2a2" stroked="f">
              <v:path arrowok="t"/>
            </v:shape>
            <v:shape id="_x0000_s1175" style="position:absolute;left:1666;top:176;width:1604;height:305" coordorigin="1666,176" coordsize="1604,305" path="m3204,342r,-29l3199,318r-7,4l3183,324r-7,2l3173,326r-3,l3164,326r-4,27l3204,342xe" fillcolor="#a2a2a2" stroked="f">
              <v:path arrowok="t"/>
            </v:shape>
            <v:shape id="_x0000_s1174" style="position:absolute;left:1666;top:176;width:1604;height:305" coordorigin="1666,176" coordsize="1604,305" path="m3219,475l3173,367r-6,l3219,475xe" fillcolor="#a2a2a2" stroked="f">
              <v:path arrowok="t"/>
            </v:shape>
            <v:shape id="_x0000_s1173" style="position:absolute;left:1666;top:176;width:1604;height:305" coordorigin="1666,176" coordsize="1604,305" path="m3045,176r,299l3088,475r,-108l3173,367r46,108l3269,475,3212,359r3,-1l3216,293r-3,8l3209,307r-5,6l3204,342r-10,23l3190,365r14,-23l3160,353r4,-27l3088,326r,-109l3165,176r-120,xe" fillcolor="#a2a2a2" stroked="f">
              <v:path arrowok="t"/>
            </v:shape>
            <v:shape id="_x0000_s1172" style="position:absolute;left:1666;top:176;width:1604;height:305" coordorigin="1666,176" coordsize="1604,305" path="m3204,342r-14,23l3194,365r10,-23xe" fillcolor="#a2a2a2" stroked="f">
              <v:path arrowok="t"/>
            </v:shape>
            <v:shape id="_x0000_s1171" style="position:absolute;left:1666;top:176;width:1604;height:305" coordorigin="1666,176" coordsize="1604,305" path="m1894,354r-1,10l1888,384r-8,17l1867,419r-16,11l1828,438r-21,2l1790,438r-19,-4l1754,425r-9,-7l1732,404r-10,-19l1716,367r-3,-20l1712,325r,-1l1713,303r4,-20l1722,265r6,-11l1739,238r15,-13l1766,218r19,-5l1807,211r15,1l1841,217r17,10l1867,235r12,16l1888,270r44,-8l1925,241r-10,-18l1903,208r-14,-14l1867,181r-19,-6l1828,171r-23,-1l1789,170r-20,4l1750,180r-18,9l1722,196r-15,13l1694,224r-11,18l1674,264r-5,19l1667,303r-1,22l1666,332r1,21l1671,373r5,18l1683,407r10,18l1705,440r10,10l1731,461r18,10l1764,476r20,4l1805,481r17,-1l1843,477r19,-6l1878,463r24,-19l1915,429r10,-18l1931,397r6,-19l1940,358r1,-21l1941,329,1836,319r,35l1894,354xe" fillcolor="#a2a2a2" stroked="f">
              <v:path arrowok="t"/>
            </v:shape>
            <v:shape id="_x0000_s1170" style="position:absolute;left:1666;top:176;width:1604;height:305" coordorigin="1666,176" coordsize="1604,305" path="m2026,434r,-93l2149,341r,-41l2026,300r,-83l2174,217r,-41l1982,176r,299l2174,475r,-41l2026,434xe" fillcolor="#a2a2a2" stroked="f">
              <v:path arrowok="t"/>
            </v:shape>
            <v:shape id="_x0000_s1169" style="position:absolute;left:1666;top:176;width:1604;height:305" coordorigin="1666,176" coordsize="1604,305" path="m2267,475r,-223l2415,475r44,l2459,176r-44,l2415,398,2267,176r-44,l2223,475r44,xe" fillcolor="#a2a2a2" stroked="f">
              <v:path arrowok="t"/>
            </v:shape>
            <v:shape id="_x0000_s1168" style="position:absolute;left:1666;top:176;width:1604;height:305" coordorigin="1666,176" coordsize="1604,305" path="m2702,373r-1,4l2693,396r-12,16l2680,413r-16,12l2648,473r24,-6l2691,459r16,-11l2723,431r11,-17l2743,395r3,-10l2751,366r3,-20l2755,325r,-11l2753,293r-4,-19l2743,255r-11,-22l2720,217r-13,-14l2687,189r-19,-7l2648,178r-15,-2l2618,176r-101,l2517,475r93,l2561,433r,-216l2621,217r6,l2634,218r5,l2644,219r21,7l2681,239r13,18l2702,276r3,9l2708,304r1,21l2709,334r-2,20l2702,373xe" fillcolor="#a2a2a2" stroked="f">
              <v:path arrowok="t"/>
            </v:shape>
            <v:shape id="_x0000_s1167" style="position:absolute;left:1666;top:176;width:1604;height:305" coordorigin="1666,176" coordsize="1604,305" path="m2644,431r-5,1l2634,433r-7,l2621,433r-60,l2610,475r16,l2633,474r8,l2648,473r16,-48l2644,431xe" fillcolor="#a2a2a2" stroked="f">
              <v:path arrowok="t"/>
            </v:shape>
            <w10:wrap anchorx="page"/>
          </v:group>
        </w:pict>
      </w:r>
      <w:r>
        <w:rPr>
          <w:sz w:val="42"/>
          <w:szCs w:val="42"/>
        </w:rPr>
        <w:tab/>
      </w:r>
      <w:r>
        <w:rPr>
          <w:sz w:val="42"/>
          <w:szCs w:val="42"/>
        </w:rPr>
        <w:tab/>
      </w:r>
      <w:r>
        <w:rPr>
          <w:sz w:val="42"/>
          <w:szCs w:val="42"/>
        </w:rPr>
        <w:tab/>
      </w:r>
    </w:p>
    <w:p w14:paraId="57886665" w14:textId="39EB66EF" w:rsidR="005D6B1A" w:rsidRDefault="005D6B1A">
      <w:pPr>
        <w:spacing w:before="3" w:line="160" w:lineRule="exact"/>
        <w:rPr>
          <w:sz w:val="16"/>
          <w:szCs w:val="16"/>
        </w:rPr>
      </w:pPr>
    </w:p>
    <w:p w14:paraId="26CD1240" w14:textId="77777777" w:rsidR="005D6B1A" w:rsidRDefault="005D6B1A">
      <w:pPr>
        <w:spacing w:line="200" w:lineRule="exact"/>
      </w:pPr>
    </w:p>
    <w:p w14:paraId="2441E7C2" w14:textId="5A9DCDE5" w:rsidR="005D6B1A" w:rsidRDefault="005D6B1A">
      <w:pPr>
        <w:spacing w:line="200" w:lineRule="exact"/>
      </w:pPr>
    </w:p>
    <w:p w14:paraId="0F64D466" w14:textId="369AFF3A" w:rsidR="005D6B1A" w:rsidRDefault="00927A4D">
      <w:pPr>
        <w:spacing w:before="92" w:line="380" w:lineRule="exact"/>
        <w:ind w:left="113"/>
        <w:rPr>
          <w:sz w:val="42"/>
          <w:szCs w:val="42"/>
        </w:rPr>
      </w:pPr>
      <w:r w:rsidRPr="00927A4D">
        <w:rPr>
          <w:noProof/>
          <w:sz w:val="42"/>
          <w:szCs w:val="42"/>
        </w:rPr>
        <mc:AlternateContent>
          <mc:Choice Requires="wps">
            <w:drawing>
              <wp:anchor distT="45720" distB="45720" distL="114300" distR="114300" simplePos="0" relativeHeight="251667968" behindDoc="0" locked="0" layoutInCell="1" allowOverlap="1" wp14:anchorId="4E05B33D" wp14:editId="54470A42">
                <wp:simplePos x="0" y="0"/>
                <wp:positionH relativeFrom="margin">
                  <wp:posOffset>2514600</wp:posOffset>
                </wp:positionH>
                <wp:positionV relativeFrom="paragraph">
                  <wp:posOffset>46355</wp:posOffset>
                </wp:positionV>
                <wp:extent cx="1003300" cy="3810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381000"/>
                        </a:xfrm>
                        <a:prstGeom prst="rect">
                          <a:avLst/>
                        </a:prstGeom>
                        <a:solidFill>
                          <a:srgbClr val="FFFFFF"/>
                        </a:solidFill>
                        <a:ln w="9525">
                          <a:solidFill>
                            <a:srgbClr val="000000"/>
                          </a:solidFill>
                          <a:miter lim="800000"/>
                          <a:headEnd/>
                          <a:tailEnd/>
                        </a:ln>
                      </wps:spPr>
                      <wps:txbx>
                        <w:txbxContent>
                          <w:p w14:paraId="0F42C314" w14:textId="2439E743" w:rsidR="00927A4D" w:rsidRPr="00927A4D" w:rsidRDefault="00927A4D" w:rsidP="00927A4D">
                            <w:pPr>
                              <w:rPr>
                                <w:sz w:val="28"/>
                                <w:lang w:val="ro-RO"/>
                              </w:rPr>
                            </w:pPr>
                            <w:r>
                              <w:rPr>
                                <w:rFonts w:ascii="Arial" w:hAnsi="Arial" w:cs="Arial"/>
                                <w:color w:val="374151"/>
                                <w:sz w:val="28"/>
                                <w:lang w:val="ro-RO"/>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5B33D" id="_x0000_s1030" type="#_x0000_t202" style="position:absolute;left:0;text-align:left;margin-left:198pt;margin-top:3.65pt;width:79pt;height:30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">
                <v:textbox>
                  <w:txbxContent>
                    <w:p w14:paraId="0F42C314" w14:textId="2439E743" w:rsidR="00927A4D" w:rsidRPr="00927A4D" w:rsidRDefault="00927A4D" w:rsidP="00927A4D">
                      <w:pPr>
                        <w:rPr>
                          <w:sz w:val="28"/>
                          <w:lang w:val="ro-RO"/>
                        </w:rPr>
                      </w:pPr>
                      <w:r>
                        <w:rPr>
                          <w:rFonts w:ascii="Arial" w:hAnsi="Arial" w:cs="Arial"/>
                          <w:color w:val="374151"/>
                          <w:sz w:val="28"/>
                          <w:lang w:val="ro-RO"/>
                        </w:rPr>
                        <w:t>Student</w:t>
                      </w:r>
                    </w:p>
                  </w:txbxContent>
                </v:textbox>
                <w10:wrap type="square" anchorx="margin"/>
              </v:shape>
            </w:pict>
          </mc:Fallback>
        </mc:AlternateContent>
      </w:r>
      <w:r>
        <w:pict w14:anchorId="0D97E341">
          <v:group id="_x0000_s1147" style="position:absolute;left:0;text-align:left;margin-left:82.85pt;margin-top:7.65pt;width:131.85pt;height:17.25pt;z-index:-251661824;mso-position-horizontal-relative:page;mso-position-vertical-relative:text" coordorigin="1657,153" coordsize="2637,345">
            <v:shape id="_x0000_s1165" style="position:absolute;left:1666;top:169;width:2620;height:312" coordorigin="1666,169" coordsize="2620,312" path="m3040,322r-9,2l3033,366r4,l3043,365r4,-47l3040,322xe" fillcolor="#a2a2a2" stroked="f">
              <v:path arrowok="t"/>
            </v:shape>
            <v:shape id="_x0000_s1164" style="position:absolute;left:1666;top:169;width:2620;height:312" coordorigin="1666,169" coordsize="2620,312" path="m3209,176r-97,299l3157,475r22,-68l3192,367r48,-148l3246,202r43,165l3302,407r22,68l3369,475,3272,176r47,191l3319,407r,-40l3272,176r-37,26l3209,176r-46,191l3163,407r,-40l3209,176xe" fillcolor="#a2a2a2" stroked="f">
              <v:path arrowok="t"/>
            </v:shape>
            <v:shape id="_x0000_s1163" style="position:absolute;left:1666;top:169;width:2620;height:312" coordorigin="1666,169" coordsize="2620,312" path="m3192,367r-13,40l3302,407r-13,-40l3192,367xe" fillcolor="#a2a2a2" stroked="f">
              <v:path arrowok="t"/>
            </v:shape>
            <v:shape id="_x0000_s1162" style="position:absolute;left:1666;top:169;width:2620;height:312" coordorigin="1666,169" coordsize="2620,312" path="m3456,475r44,l3500,217r99,l3599,176r-242,l3357,217r99,l3456,475xe" fillcolor="#a2a2a2" stroked="f">
              <v:path arrowok="t"/>
            </v:shape>
            <v:shape id="_x0000_s1161" style="position:absolute;left:1666;top:169;width:2620;height:312" coordorigin="1666,169" coordsize="2620,312" path="m3637,176r,299l3680,475r,-299l3637,176xe" fillcolor="#a2a2a2" stroked="f">
              <v:path arrowok="t"/>
            </v:shape>
            <v:shape id="_x0000_s1160" style="position:absolute;left:1666;top:169;width:2620;height:312" coordorigin="1666,169" coordsize="2620,312" path="m3954,454r15,-14l3982,425r10,-18l4000,386r5,-19l4007,347r1,-22l4008,322r-1,-22l4004,280r-5,-19l3992,244r-7,-12l3974,215r-14,-14l3943,189r-15,-8l3909,175r-20,-4l3867,169r-21,2l3826,174r-18,6l3791,189r-11,8l3765,210r-12,16l3742,244r-8,20l3730,283r-3,21l3726,325r,4l3727,350r3,20l3735,389r7,18l3749,419r12,16l3775,450r1,-83l3773,347r-1,-22l3773,302r4,-19l3783,265r5,-11l3799,238r15,-13l3827,218r18,-6l3867,211r17,1l3903,217r17,8l3929,232r13,15l3952,265r6,19l3961,304r1,21l3962,327r-1,21l3958,368r-6,17l3947,396r-12,17l3920,426r-12,6l3889,438r-22,2l3851,438r-20,-4l3814,425r-9,-7l3792,404r15,66l3825,476r20,4l3867,481r21,-1l3908,476r19,-6l3943,461r11,-7xe" fillcolor="#a2a2a2" stroked="f">
              <v:path arrowok="t"/>
            </v:shape>
            <v:shape id="_x0000_s1159" style="position:absolute;left:1666;top:169;width:2620;height:312" coordorigin="1666,169" coordsize="2620,312" path="m3791,461r16,9l3792,404r-10,-19l3782,384r-6,-17l3775,450r16,11xe" fillcolor="#a2a2a2" stroked="f">
              <v:path arrowok="t"/>
            </v:shape>
            <v:shape id="_x0000_s1158" style="position:absolute;left:1666;top:169;width:2620;height:312" coordorigin="1666,169" coordsize="2620,312" path="m4094,475r,-223l4241,475r44,l4285,176r-44,l4241,398,4094,176r-44,l4050,475r44,xe" fillcolor="#a2a2a2" stroked="f">
              <v:path arrowok="t"/>
            </v:shape>
            <v:shape id="_x0000_s1157" style="position:absolute;left:1666;top:169;width:2620;height:312" coordorigin="1666,169" coordsize="2620,312" path="m3289,367l3246,202r-6,17l3289,367xe" fillcolor="#a2a2a2" stroked="f">
              <v:path arrowok="t"/>
            </v:shape>
            <v:shape id="_x0000_s1156" style="position:absolute;left:1666;top:169;width:2620;height:312" coordorigin="1666,169" coordsize="2620,312" path="m3235,202r37,-26l3209,176r26,26xe" fillcolor="#a2a2a2" stroked="f">
              <v:path arrowok="t"/>
            </v:shape>
            <v:shape id="_x0000_s1155" style="position:absolute;left:1666;top:169;width:2620;height:312" coordorigin="1666,169" coordsize="2620,312" path="m1894,454r15,-14l1921,425r11,-18l1940,386r4,-19l1947,347r1,-22l1948,322r-1,-22l1944,280r-5,-19l1932,244r-7,-12l1914,215r-14,-14l1883,189r-16,-8l1849,175r-20,-4l1807,169r-21,2l1766,174r-19,6l1731,189r-11,8l1705,210r-12,16l1682,244r-8,20l1669,283r-2,21l1666,325r,4l1667,350r3,20l1675,389r7,18l1689,419r11,16l1714,450r2,-83l1713,347r-1,-22l1713,302r4,-19l1722,265r6,-11l1739,238r15,-13l1766,218r19,-6l1807,211r16,1l1843,217r17,8l1869,232r13,15l1892,265r6,19l1901,304r1,21l1902,327r-1,21l1897,368r-5,17l1886,396r-11,17l1860,426r-12,6l1829,438r-22,2l1790,438r-19,-4l1754,425r-9,-7l1732,404r14,66l1765,476r20,4l1807,481r21,-1l1848,476r18,-6l1883,461r11,-7xe" fillcolor="#a2a2a2" stroked="f">
              <v:path arrowok="t"/>
            </v:shape>
            <v:shape id="_x0000_s1154" style="position:absolute;left:1666;top:169;width:2620;height:312" coordorigin="1666,169" coordsize="2620,312" path="m1731,461r15,9l1732,404r-10,-19l1722,384r-6,-17l1714,450r17,11xe" fillcolor="#a2a2a2" stroked="f">
              <v:path arrowok="t"/>
            </v:shape>
            <v:shape id="_x0000_s1153" style="position:absolute;left:1666;top:169;width:2620;height:312" coordorigin="1666,169" coordsize="2620,312" path="m2023,367r-3,-20l2019,325r,-1l2020,303r4,-20l2030,265r5,-11l2047,238r15,-13l2074,218r19,-5l2115,211r,l2137,213r19,6l2172,229r13,12l2196,258r7,20l2247,266r-9,-24l2228,224r-13,-15l2200,196r-24,-15l2157,175r-20,-4l2115,169r-21,2l2074,174r-19,6l2038,189r-11,8l2013,210r-13,16l1990,244r-8,20l1977,283r-3,21l1973,325r,4l1974,350r4,20l1983,389r7,18l1996,419r12,16l2022,450r16,11l2054,470r18,6l2093,480r22,1l2125,481r22,-3l2166,473r18,-8l2200,455r18,-17l2230,422r10,-18l2247,384r-44,-11l2197,391r-11,17l2172,422r-16,10l2137,438r-22,2l2098,439r-20,-5l2061,425r-8,-7l2039,404r-10,-19l2029,384r-6,-17xe" fillcolor="#a2a2a2" stroked="f">
              <v:path arrowok="t"/>
            </v:shape>
            <v:shape id="_x0000_s1152" style="position:absolute;left:1666;top:169;width:2620;height:312" coordorigin="1666,169" coordsize="2620,312" path="m2327,367r-4,-20l2322,325r,-1l2324,303r3,-20l2333,265r5,-11l2350,238r15,-13l2377,218r19,-5l2418,211r1,l2441,213r19,6l2476,229r12,12l2499,258r8,20l2551,266r-10,-24l2531,224r-13,-15l2504,196r-25,-15l2461,175r-21,-4l2418,169r-21,2l2377,174r-19,6l2342,189r-11,8l2316,210r-12,16l2293,244r-8,20l2280,283r-2,21l2277,325r,4l2278,350r3,20l2286,389r7,18l2300,419r11,16l2325,450r17,11l2357,470r19,6l2396,480r22,1l2429,481r21,-3l2470,473r18,-8l2504,455r18,-17l2534,422r10,-18l2551,384r-44,-11l2500,391r-10,17l2476,422r-17,10l2440,438r-22,2l2401,439r-19,-5l2365,425r-9,-7l2343,404r-10,-19l2333,384r-6,-17xe" fillcolor="#a2a2a2" stroked="f">
              <v:path arrowok="t"/>
            </v:shape>
            <v:shape id="_x0000_s1151" style="position:absolute;left:1666;top:169;width:2620;height:312" coordorigin="1666,169" coordsize="2620,312" path="m2675,475r20,5l2716,481r4,l2741,479r19,-5l2778,467r16,-11l2808,442r12,-16l2829,406r5,-20l2835,365r,-189l2791,176r,199l2789,386r-4,10l2780,406r-5,8l2768,420r-8,7l2752,432r-9,3l2734,438r-9,2l2707,440r-10,-2l2688,435r-8,-3l2672,427r-8,-7l2657,414r-6,-8l2647,396r-4,-10l2641,375r,-199l2597,176r,192l2599,389r5,20l2612,426r10,15l2637,455r17,12l2657,468r18,7xe" fillcolor="#a2a2a2" stroked="f">
              <v:path arrowok="t"/>
            </v:shape>
            <v:shape id="_x0000_s1150" style="position:absolute;left:1666;top:169;width:2620;height:312" coordorigin="1666,169" coordsize="2620,312" path="m3062,359r17,-10l3094,333r10,-17l3111,292r1,-21l3112,266r-2,-20l3104,227r-11,-18l3079,194r-21,-11l3037,177r-8,-1l3025,176r-4,l2893,176r,299l2937,475r,-108l3020,367r5,l3029,367r4,-1l3031,324r-6,2l3022,326r-4,l2937,326r,-109l3015,217r7,l3031,219r9,2l3047,225r6,5l3058,236r4,6l3064,250r3,7l3068,264r,15l3067,286r-3,7l3062,301r-4,6l3053,313r-6,5l3043,365r19,-6xe" fillcolor="#a2a2a2" stroked="f">
              <v:path arrowok="t"/>
            </v:shape>
            <v:shape id="_x0000_s1149" style="position:absolute;left:3163;top:387;width:156;height:0" coordorigin="3163,387" coordsize="156,0" path="m3163,387r156,e" filled="f" strokecolor="#a2a2a2" strokeweight=".75342mm">
              <v:path arrowok="t"/>
            </v:shape>
            <v:shape id="_x0000_s1148" style="position:absolute;left:3658;top:176;width:0;height:299" coordorigin="3658,176" coordsize="0,299" path="m3658,176r,299e" filled="f" strokecolor="#a2a2a2" strokeweight=".80106mm">
              <v:path arrowok="t"/>
            </v:shape>
            <w10:wrap anchorx="page"/>
          </v:group>
        </w:pict>
      </w:r>
      <w:r>
        <w:rPr>
          <w:sz w:val="42"/>
          <w:szCs w:val="42"/>
        </w:rPr>
        <w:tab/>
      </w:r>
      <w:r>
        <w:rPr>
          <w:sz w:val="42"/>
          <w:szCs w:val="42"/>
        </w:rPr>
        <w:tab/>
      </w:r>
      <w:r>
        <w:rPr>
          <w:sz w:val="42"/>
          <w:szCs w:val="42"/>
        </w:rPr>
        <w:tab/>
      </w:r>
      <w:r>
        <w:rPr>
          <w:sz w:val="42"/>
          <w:szCs w:val="42"/>
        </w:rPr>
        <w:tab/>
      </w:r>
      <w:r>
        <w:rPr>
          <w:sz w:val="42"/>
          <w:szCs w:val="42"/>
        </w:rPr>
        <w:tab/>
      </w:r>
    </w:p>
    <w:p w14:paraId="2A34F525" w14:textId="2247C69B" w:rsidR="005D6B1A" w:rsidRDefault="005D6B1A">
      <w:pPr>
        <w:spacing w:before="3" w:line="160" w:lineRule="exact"/>
        <w:rPr>
          <w:sz w:val="16"/>
          <w:szCs w:val="16"/>
        </w:rPr>
      </w:pPr>
    </w:p>
    <w:p w14:paraId="4CAD46BC" w14:textId="7342286D" w:rsidR="005D6B1A" w:rsidRDefault="00927A4D">
      <w:pPr>
        <w:spacing w:line="200" w:lineRule="exact"/>
      </w:pPr>
      <w:r w:rsidRPr="00927A4D">
        <w:rPr>
          <w:noProof/>
          <w:sz w:val="42"/>
          <w:szCs w:val="42"/>
        </w:rPr>
        <mc:AlternateContent>
          <mc:Choice Requires="wps">
            <w:drawing>
              <wp:anchor distT="45720" distB="45720" distL="114300" distR="114300" simplePos="0" relativeHeight="251665920" behindDoc="0" locked="0" layoutInCell="1" allowOverlap="1" wp14:anchorId="29F015FB" wp14:editId="7BC2EC0C">
                <wp:simplePos x="0" y="0"/>
                <wp:positionH relativeFrom="column">
                  <wp:posOffset>2311400</wp:posOffset>
                </wp:positionH>
                <wp:positionV relativeFrom="paragraph">
                  <wp:posOffset>113030</wp:posOffset>
                </wp:positionV>
                <wp:extent cx="3479800" cy="508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0" cy="508000"/>
                        </a:xfrm>
                        <a:prstGeom prst="rect">
                          <a:avLst/>
                        </a:prstGeom>
                        <a:solidFill>
                          <a:srgbClr val="FFFFFF"/>
                        </a:solidFill>
                        <a:ln w="9525">
                          <a:solidFill>
                            <a:srgbClr val="000000"/>
                          </a:solidFill>
                          <a:miter lim="800000"/>
                          <a:headEnd/>
                          <a:tailEnd/>
                        </a:ln>
                      </wps:spPr>
                      <wps:txbx>
                        <w:txbxContent>
                          <w:p w14:paraId="1E4379E1" w14:textId="73625A6E" w:rsidR="00927A4D" w:rsidRPr="00927A4D" w:rsidRDefault="00927A4D">
                            <w:pPr>
                              <w:rPr>
                                <w:sz w:val="28"/>
                              </w:rPr>
                            </w:pPr>
                            <w:r w:rsidRPr="00927A4D">
                              <w:rPr>
                                <w:rFonts w:ascii="Arial" w:hAnsi="Arial" w:cs="Arial"/>
                                <w:color w:val="374151"/>
                                <w:sz w:val="28"/>
                              </w:rPr>
                              <w:t>proficient in multiple programming languages and software development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015FB" id="_x0000_s1031" type="#_x0000_t202" style="position:absolute;margin-left:182pt;margin-top:8.9pt;width:274pt;height:40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">
                <v:textbox>
                  <w:txbxContent>
                    <w:p w14:paraId="1E4379E1" w14:textId="73625A6E" w:rsidR="00927A4D" w:rsidRPr="00927A4D" w:rsidRDefault="00927A4D">
                      <w:pPr>
                        <w:rPr>
                          <w:sz w:val="28"/>
                        </w:rPr>
                      </w:pPr>
                      <w:r w:rsidRPr="00927A4D">
                        <w:rPr>
                          <w:rFonts w:ascii="Arial" w:hAnsi="Arial" w:cs="Arial"/>
                          <w:color w:val="374151"/>
                          <w:sz w:val="28"/>
                        </w:rPr>
                        <w:t>proficient in multiple programming languages and software development tools</w:t>
                      </w:r>
                    </w:p>
                  </w:txbxContent>
                </v:textbox>
                <w10:wrap type="square"/>
              </v:shape>
            </w:pict>
          </mc:Fallback>
        </mc:AlternateContent>
      </w:r>
    </w:p>
    <w:p w14:paraId="2E7F8047" w14:textId="77777777" w:rsidR="005D6B1A" w:rsidRDefault="005D6B1A">
      <w:pPr>
        <w:spacing w:line="200" w:lineRule="exact"/>
        <w:sectPr w:rsidR="005D6B1A">
          <w:type w:val="continuous"/>
          <w:pgSz w:w="31660" w:h="21760" w:orient="landscape"/>
          <w:pgMar w:top="1340" w:right="4640" w:bottom="280" w:left="1540" w:header="720" w:footer="720" w:gutter="0"/>
          <w:cols w:space="720"/>
        </w:sectPr>
      </w:pPr>
    </w:p>
    <w:p w14:paraId="6C68DF6F" w14:textId="0078E6F5" w:rsidR="005D6B1A" w:rsidRDefault="00927A4D">
      <w:pPr>
        <w:spacing w:before="92"/>
        <w:ind w:left="113" w:right="-82"/>
        <w:rPr>
          <w:sz w:val="42"/>
          <w:szCs w:val="42"/>
        </w:rPr>
      </w:pPr>
      <w:r>
        <w:lastRenderedPageBreak/>
        <w:pict w14:anchorId="16F5FF52">
          <v:group id="_x0000_s1119" style="position:absolute;left:0;text-align:left;margin-left:608.9pt;margin-top:734.4pt;width:931.3pt;height:310.7pt;z-index:-251652608;mso-position-horizontal-relative:page;mso-position-vertical-relative:page" coordorigin="12178,14688" coordsize="18626,6214">
            <v:shape id="_x0000_s1146" style="position:absolute;left:12784;top:15450;width:3735;height:468" coordorigin="12784,15450" coordsize="3735,468" path="m12869,15544r189,l13058,15459r-274,l12784,15908r85,l12869,15726r152,l13021,15641r-152,l12869,15544xe" fillcolor="#1c2154" stroked="f">
              <v:path arrowok="t"/>
            </v:shape>
            <v:shape id="_x0000_s1145" style="position:absolute;left:12784;top:15450;width:3735;height:468" coordorigin="12784,15450" coordsize="3735,468" path="m13206,15602r-8,9l13191,15621r-2,4l13189,15571r-75,l13114,15908r86,l13181,15643r4,-12l13189,15654r-8,-11l13200,15908r,-185l13201,15711r4,-10l13208,15691r6,-9l13220,15675r7,-8l13236,15661r10,-5l13256,15651r11,-2l13279,15648r13,-1l13302,15648r10,3l13312,15571r-10,-1l13291,15570r-10,1l13271,15571r-10,2l13252,15576r-10,3l13233,15583r-8,5l13215,15594r-9,8xe" fillcolor="#1c2154" stroked="f">
              <v:path arrowok="t"/>
            </v:shape>
            <v:shape id="_x0000_s1144" style="position:absolute;left:12784;top:15450;width:3735;height:468" coordorigin="12784,15450" coordsize="3735,468" path="m13451,15571r-86,l13365,15766r1,21l13369,15807r4,21l13383,15853r10,18l13414,15893r18,11l13454,15913r20,4l13496,15918r6,l13524,15916r20,-4l13562,15905r16,-9l13590,15887r15,-13l13605,15873r,35l13680,15908r-47,-83l13639,15806r41,102l13680,15571r-85,l13595,15742r48,23l13642,15786r1,-21l13627,15840r-10,18l13605,15796r-10,l13592,15776r-4,17l13583,15805r-6,10l13570,15822r-7,6l13555,15832r-9,3l13538,15837r-8,1l13518,15838r-21,-3l13481,15826r-10,-8l13464,15808r-4,-12l13455,15784r-2,-12l13452,15760r-1,-12l13451,15738r,-167xe" fillcolor="#1c2154" stroked="f">
              <v:path arrowok="t"/>
            </v:shape>
            <v:shape id="_x0000_s1143" style="position:absolute;left:12784;top:15450;width:3735;height:468" coordorigin="12784,15450" coordsize="3735,468" path="m13617,15858r10,-18l13643,15765r-48,-23l13594,15755r-2,21l13595,15796r10,l13617,15858xe" fillcolor="#1c2154" stroked="f">
              <v:path arrowok="t"/>
            </v:shape>
            <v:shape id="_x0000_s1142" style="position:absolute;left:12784;top:15450;width:3735;height:468" coordorigin="12784,15450" coordsize="3735,468" path="m14128,15637r,144l14128,15801r1,18l14133,15847r9,19l14149,15878r15,14l14182,15902r19,6l14220,15912r21,2l14250,15914r20,-1l14290,15911r20,-3l14310,15837r-16,2l14274,15840r-19,l14234,15834r-14,-13l14216,15814r-3,-8l14213,15796r,-11l14213,15637r97,l14310,15571r-97,l14213,15478r-85,l14128,15571r-57,l14071,15637r57,xe" fillcolor="#1c2154" stroked="f">
              <v:path arrowok="t"/>
            </v:shape>
            <v:shape id="_x0000_s1141" style="position:absolute;left:12784;top:15450;width:3735;height:468" coordorigin="12784,15450" coordsize="3735,468" path="m13835,15794r-86,13l13752,15822r7,20l13768,15860r13,15l13796,15889r21,12l13835,15908r19,5l13876,15916r23,1l13908,15917r23,-2l13952,15911r18,-5l13987,15898r15,-10l14010,15881r13,-15l14032,15848r6,-20l14040,15806r-1,-6l14036,15779r-7,-17l14013,15742r-18,-12l13975,15720r-19,-7l13934,15707r-1,-1l13909,15700r-19,-5l13875,15690r-13,-4l13854,15682r-4,-4l13846,15674r-2,-5l13844,15654r5,-8l13858,15641r9,-5l13880,15634r16,1l13917,15639r17,9l13943,15655r5,10l13950,15677r86,-15l14032,15644r-8,-19l14013,15609r-14,-14l13983,15583r-19,-9l13954,15571r-19,-5l13915,15563r-21,-1l13880,15562r-21,3l13840,15569r-17,6l13805,15585r-16,12l13776,15612r-9,16l13762,15647r-2,21l13760,15674r3,21l13771,15712r17,19l13806,15743r24,11l13850,15761r22,6l13891,15772r20,6l13925,15783r12,4l13945,15791r3,4l13951,15799r2,5l13953,15821r-4,9l13940,15836r-8,5l13920,15844r-15,l13896,15844r-21,-4l13859,15831r-4,-2l13843,15813r-8,-19xe" fillcolor="#1c2154" stroked="f">
              <v:path arrowok="t"/>
            </v:shape>
            <v:shape id="_x0000_s1140" style="position:absolute;left:12784;top:15450;width:3735;height:468" coordorigin="12784,15450" coordsize="3735,468" path="m14476,15602r-7,9l14462,15621r-2,4l14460,15571r-75,l14385,15908r85,l14452,15643r4,-12l14460,15654r-8,-11l14470,15908r,-185l14472,15711r4,-10l14479,15691r5,-9l14491,15675r7,-8l14506,15661r10,-5l14526,15651r11,-2l14550,15648r12,-1l14573,15648r9,3l14582,15571r-10,-1l14562,15570r-10,1l14542,15571r-10,2l14522,15576r-9,3l14504,15583r-8,5l14485,15594r-9,8xe" fillcolor="#1c2154" stroked="f">
              <v:path arrowok="t"/>
            </v:shape>
            <v:shape id="_x0000_s1139" style="position:absolute;left:12784;top:15450;width:3735;height:468" coordorigin="12784,15450" coordsize="3735,468" path="m15018,15637r,144l15019,15801r,18l15024,15847r8,19l15040,15878r14,14l15072,15902r19,6l15111,15912r21,2l15140,15914r20,-1l15180,15911r20,-3l15200,15837r-15,2l15164,15840r-18,l15124,15834r-14,-13l15106,15814r-2,-8l15103,15796r,-11l15103,15637r97,l15200,15571r-97,l15103,15478r-85,l15018,15571r-57,l14961,15637r57,xe" fillcolor="#1c2154" stroked="f">
              <v:path arrowok="t"/>
            </v:shape>
            <v:shape id="_x0000_s1138" style="position:absolute;left:12784;top:15450;width:3735;height:468" coordorigin="12784,15450" coordsize="3735,468" path="m14616,15815r1,13l14621,15848r8,18l14636,15877r14,15l14667,15904r20,8l14707,15916r21,1l14744,15917r21,-3l14784,15909r16,-7l14810,15896r15,-11l14840,15870r3,-4l14843,15839r-8,-86l14833,15751r2,2l14843,15839r,69l14917,15908r-63,-55l14858,15750r-25,-7l14833,15754r,8l14832,15774r-1,12l14829,15797r-5,9l14822,15810r-4,6l14811,15823r-6,8l14797,15837r-11,5l14768,15849r-21,2l14737,15851r-9,-2l14721,15846r-7,-3l14709,15839r-4,-5l14701,15828r-2,-7l14699,15808r-9,-95l14679,15718r-18,9l14647,15738r-14,17l14623,15772r-1,3l14618,15794r-2,21xe" fillcolor="#1c2154" stroked="f">
              <v:path arrowok="t"/>
            </v:shape>
            <v:shape id="_x0000_s1137" style="position:absolute;left:12784;top:15450;width:3735;height:468" coordorigin="12784,15450" coordsize="3735,468" path="m14703,15799r2,-5l14709,15790r5,-4l14719,15782r7,-4l14734,15775r7,-3l14750,15770r9,-2l14769,15765r12,-2l14797,15760r2,l14815,15757r18,-3l14833,15743r25,7l14854,15853r63,55l14917,15700r,-21l14915,15661r-1,-13l14910,15636r-6,-13l14898,15613r-13,-15l14869,15585r-4,95l14834,15697r-1,-12l14831,15686r-20,3l14793,15691r-21,3l14753,15698r-19,3l14728,15703r-21,5l14690,15713r9,95l14700,15803r3,-4xe" fillcolor="#1c2154" stroked="f">
              <v:path arrowok="t"/>
            </v:shape>
            <v:shape id="_x0000_s1136" style="position:absolute;left:12784;top:15450;width:3735;height:468" coordorigin="12784,15450" coordsize="3735,468" path="m14705,15680r12,-20l14733,15648r14,-6l14760,15639r12,l14785,15640r21,4l14820,15653r4,4l14832,15674r1,11l14834,15697r31,-17l14851,15682r14,-2l14869,15585r-18,-9l14833,15570r-19,-5l14794,15563r-22,-1l14749,15563r-21,3l14709,15571r-18,8l14676,15588r-18,16l14646,15620r-10,17l14628,15656r77,24xe" fillcolor="#1c2154" stroked="f">
              <v:path arrowok="t"/>
            </v:shape>
            <v:shape id="_x0000_s1135" style="position:absolute;left:12784;top:15450;width:3735;height:468" coordorigin="12784,15450" coordsize="3735,468" path="m15281,15450r,75l15366,15525r,-75l15281,15450xe" fillcolor="#1c2154" stroked="f">
              <v:path arrowok="t"/>
            </v:shape>
            <v:shape id="_x0000_s1134" style="position:absolute;left:12784;top:15450;width:3735;height:468" coordorigin="12784,15450" coordsize="3735,468" path="m15281,15571r,337l15366,15908r,-337l15281,15571xe" fillcolor="#1c2154" stroked="f">
              <v:path arrowok="t"/>
            </v:shape>
            <v:shape id="_x0000_s1133" style="position:absolute;left:12784;top:15450;width:3735;height:468" coordorigin="12784,15450" coordsize="3735,468" path="m15523,15584r-22,16l15486,15614r-12,16l15463,15647r-7,13l15450,15678r-5,20l15442,15718r-1,22l15441,15755r3,21l15448,15796r6,18l15462,15832r15,23l15490,15870r15,13l15522,15894r10,6l15536,15783r-4,-21l15531,15740r,-14l15534,15706r5,-18l15551,15667r15,-13l15571,15650r18,-7l15611,15641r7,l15640,15645r17,9l15671,15668r8,11l15686,15697r5,20l15692,15740r-1,15l15688,15776r-7,19l15683,15904r17,-9l15722,15879r15,-14l15749,15850r11,-18l15766,15819r7,-18l15778,15782r3,-21l15782,15740r-1,-16l15779,15703r-4,-19l15768,15665r-8,-17l15745,15624r-13,-15l15717,15596r-17,-11l15690,15579r-18,-7l15653,15566r-20,-3l15611,15562r-12,l15578,15565r-19,4l15540,15576r-17,8xe" fillcolor="#1c2154" stroked="f">
              <v:path arrowok="t"/>
            </v:shape>
            <v:shape id="_x0000_s1132" style="position:absolute;left:12784;top:15450;width:3735;height:468" coordorigin="12784,15450" coordsize="3735,468" path="m15681,15795r-9,16l15668,15816r-16,12l15634,15836r-23,2l15604,15838r-21,-4l15565,15825r-14,-13l15544,15800r-8,-17l15532,15900r18,8l15569,15913r21,3l15611,15917r13,l15644,15915r20,-5l15683,15904r-2,-109xe" fillcolor="#1c2154" stroked="f">
              <v:path arrowok="t"/>
            </v:shape>
            <v:shape id="_x0000_s1131" style="position:absolute;left:12784;top:15450;width:3735;height:468" coordorigin="12784,15450" coordsize="3735,468" path="m15940,15592r-15,14l15925,15606r-12,16l15925,15571r-75,l15888,15694r-1,20l15850,15571r,337l15936,15908r,-171l15891,15674r6,-19l15903,15639r22,44l15936,15683r,41l15938,15704r5,-17l15947,15674r6,-10l15961,15658r7,-7l15976,15647r8,-2l15992,15642r8,-1l16012,15641r21,4l16049,15653r10,8l16066,15672r5,12l16075,15696r3,12l16078,15720r1,12l16080,15741r,167l16166,15908r,-195l16165,15705r-1,-13l16162,15672r-5,-20l16148,15626r-11,-17l16116,15586r-17,-11l16077,15566r-20,-3l16034,15561r-6,l16006,15563r-20,4l15968,15574r-16,9l15940,15592xe" fillcolor="#1c2154" stroked="f">
              <v:path arrowok="t"/>
            </v:shape>
            <v:shape id="_x0000_s1130" style="position:absolute;left:12784;top:15450;width:3735;height:468" coordorigin="12784,15450" coordsize="3735,468" path="m15936,15737r,-13l15936,15683r-11,l15903,15639r-6,16l15891,15674r45,63xe" fillcolor="#1c2154" stroked="f">
              <v:path arrowok="t"/>
            </v:shape>
            <v:shape id="_x0000_s1129" style="position:absolute;left:12784;top:15450;width:3735;height:468" coordorigin="12784,15450" coordsize="3735,468" path="m16314,15794r-86,13l16231,15822r7,20l16248,15860r12,15l16275,15889r21,12l16314,15908r20,5l16355,15916r23,1l16387,15917r23,-2l16431,15911r19,-5l16467,15898r14,-10l16489,15881r13,-15l16511,15848r6,-20l16519,15806r,-6l16515,15779r-7,-17l16492,15742r-18,-12l16454,15720r-19,-7l16413,15707r-1,-1l16388,15700r-19,-5l16354,15690r-12,-4l16333,15682r-4,-4l16325,15674r-2,-5l16323,15654r5,-8l16337,15641r10,-5l16359,15634r16,1l16396,15639r17,9l16422,15655r6,10l16429,15677r87,-15l16512,15644r-8,-19l16492,15609r-14,-14l16462,15583r-19,-9l16433,15571r-18,-5l16394,15563r-21,-1l16359,15562r-20,3l16319,15569r-17,6l16284,15585r-16,12l16255,15612r-8,16l16241,15647r-2,21l16239,15674r3,21l16250,15712r17,19l16285,15743r24,11l16329,15761r22,6l16370,15772r20,6l16405,15783r11,4l16424,15791r3,4l16431,15799r1,5l16432,15821r-4,9l16420,15836r-9,5l16400,15844r-16,l16375,15844r-20,-4l16338,15831r-3,-2l16322,15813r-8,-19xe" fillcolor="#1c2154" stroked="f">
              <v:path arrowok="t"/>
            </v:shape>
            <v:shape id="_x0000_s1128" style="position:absolute;left:12784;top:15450;width:3735;height:468" coordorigin="12784,15450" coordsize="3735,468" path="m15888,15694r-38,-123l15887,15714r1,-20xe" fillcolor="#1c2154" stroked="f">
              <v:path arrowok="t"/>
            </v:shape>
            <v:shape id="_x0000_s1127" style="position:absolute;left:12784;top:15450;width:3735;height:468" coordorigin="12784,15450" coordsize="3735,468" path="m15925,15571r-12,51l15925,15606r,-35xe" fillcolor="#1c2154" stroked="f">
              <v:path arrowok="t"/>
            </v:shape>
            <v:shape id="_x0000_s1126" style="position:absolute;left:12784;top:15450;width:3735;height:468" coordorigin="12784,15450" coordsize="3735,468" path="m14460,15654r-4,-23l14452,15643r8,11xe" fillcolor="#1c2154" stroked="f">
              <v:path arrowok="t"/>
            </v:shape>
            <v:shape id="_x0000_s1125" style="position:absolute;left:12784;top:15450;width:3735;height:468" coordorigin="12784,15450" coordsize="3735,468" path="m13633,15825r47,83l13639,15806r-6,19xe" fillcolor="#1c2154" stroked="f">
              <v:path arrowok="t"/>
            </v:shape>
            <v:shape id="_x0000_s1124" style="position:absolute;left:12784;top:15450;width:3735;height:468" coordorigin="12784,15450" coordsize="3735,468" path="m13189,15654r-4,-23l13181,15643r8,11xe" fillcolor="#1c2154" stroked="f">
              <v:path arrowok="t"/>
            </v:shape>
            <v:shape id="_x0000_s1123" style="position:absolute;left:15281;top:15487;width:85;height:0" coordorigin="15281,15487" coordsize="85,0" path="m15281,15487r85,e" filled="f" strokecolor="#1c2154" strokeweight="1.3543mm">
              <v:path arrowok="t"/>
            </v:shape>
            <v:shape id="_x0000_s1122" style="position:absolute;left:15324;top:15571;width:0;height:337" coordorigin="15324,15571" coordsize="0,337" path="m15324,15571r,337e" filled="f" strokecolor="#1c2154" strokeweight="1.53017mm">
              <v:path arrowok="t"/>
            </v:shape>
            <v:shape id="_x0000_s1121" style="position:absolute;left:12446;top:14859;width:18349;height:6034" coordorigin="12446,14859" coordsize="18349,6034" path="m30538,20876r-18092,l30535,20893r8,l30610,20882r60,-27l30721,20814r39,-52l30786,20701r8,-67l30794,14947r-1,-23l30789,14902r-6,-22l30776,14859r-4,48l30776,14930r1,23l30777,20634r-9,67l30741,20761r-42,50l30646,20849r-62,22l30561,20874r-23,2xe" fillcolor="black" stroked="f">
              <v:path arrowok="t"/>
            </v:shape>
            <v:shape id="_x0000_s1120" style="position:absolute;left:12186;top:14696;width:18590;height:6197" coordorigin="12186,14696" coordsize="18590,6197" path="m12210,14847r-20,63l12186,14956r,5686l12197,20709r27,60l12265,20820r52,39l12378,20884r68,9l30535,20893r-18089,-17l12423,20875r-66,-16l12300,20827r-46,-45l12221,20725r-16,-65l12204,14956r1,-23l12220,14867r32,-57l12298,14764r57,-33l12420,14715r18115,-1l30558,14715r65,15l30681,14762r46,46l30759,14865r13,42l30776,14859r-32,-57l30699,14755r-55,-35l30581,14700r-46,-4l12437,14696r-67,11l12310,14734r-50,41l12220,14827r-10,20xe" fillcolor="black" stroked="f">
              <v:path arrowok="t"/>
            </v:shape>
            <w10:wrap anchorx="page" anchory="page"/>
          </v:group>
        </w:pict>
      </w:r>
      <w:r>
        <w:pict w14:anchorId="7650A3EF">
          <v:group id="_x0000_s1075" style="position:absolute;left:0;text-align:left;margin-left:608.9pt;margin-top:455.7pt;width:931.3pt;height:251.85pt;z-index:-251653632;mso-position-horizontal-relative:page;mso-position-vertical-relative:page" coordorigin="12178,9114" coordsize="18626,5037">
            <v:shape id="_x0000_s1118" style="position:absolute;left:12759;top:9885;width:3445;height:467" coordorigin="12759,9885" coordsize="3445,467" path="m14158,10127r-44,6l14115,10158r43,-31xe" fillcolor="#1c2154" stroked="f">
              <v:path arrowok="t"/>
            </v:shape>
            <v:shape id="_x0000_s1117" style="position:absolute;left:12759;top:9885;width:3445;height:467" coordorigin="12759,9885" coordsize="3445,467" path="m13931,10027r4,100l13947,10015r-16,12xe" fillcolor="#1c2154" stroked="f">
              <v:path arrowok="t"/>
            </v:shape>
            <v:shape id="_x0000_s1116" style="position:absolute;left:12759;top:9885;width:3445;height:467" coordorigin="12759,9885" coordsize="3445,467" path="m15052,10127r-44,6l15009,10158r43,-31xe" fillcolor="#1c2154" stroked="f">
              <v:path arrowok="t"/>
            </v:shape>
            <v:shape id="_x0000_s1115" style="position:absolute;left:12759;top:9885;width:3445;height:467" coordorigin="12759,9885" coordsize="3445,467" path="m14825,10027r4,100l14841,10015r-16,12xe" fillcolor="#1c2154" stroked="f">
              <v:path arrowok="t"/>
            </v:shape>
            <v:shape id="_x0000_s1114" style="position:absolute;left:12759;top:9885;width:3445;height:467" coordorigin="12759,9885" coordsize="3445,467" path="m15431,10127r-44,6l15388,10158r43,-31xe" fillcolor="#1c2154" stroked="f">
              <v:path arrowok="t"/>
            </v:shape>
            <v:shape id="_x0000_s1113" style="position:absolute;left:12759;top:9885;width:3445;height:467" coordorigin="12759,9885" coordsize="3445,467" path="m15204,10027r4,100l15220,10015r-16,12xe" fillcolor="#1c2154" stroked="f">
              <v:path arrowok="t"/>
            </v:shape>
            <v:shape id="_x0000_s1112" style="position:absolute;left:12759;top:9885;width:3445;height:467" coordorigin="12759,9885" coordsize="3445,467" path="m15830,10153r-1,34l15830,10166r,-13xe" fillcolor="#1c2154" stroked="f">
              <v:path arrowok="t"/>
            </v:shape>
            <v:shape id="_x0000_s1111" style="position:absolute;left:12759;top:9885;width:3445;height:467" coordorigin="12759,9885" coordsize="3445,467" path="m14469,10032r10,77l14469,10032r,xe" fillcolor="#1c2154" stroked="f">
              <v:path arrowok="t"/>
            </v:shape>
            <v:shape id="_x0000_s1110" style="position:absolute;left:12759;top:9885;width:3445;height:467" coordorigin="12759,9885" coordsize="3445,467" path="m13714,10080r-4,-22l13706,10069r8,11xe" fillcolor="#1c2154" stroked="f">
              <v:path arrowok="t"/>
            </v:shape>
            <v:shape id="_x0000_s1109" style="position:absolute;left:12759;top:9885;width:3445;height:467" coordorigin="12759,9885" coordsize="3445,467" path="m12872,10210r-10,-19l12856,10171r-5,-19l12849,10132r-1,-22l12848,10107r1,-22l12852,10065r4,-19l12862,10028r4,-8l12877,10002r13,-15l12905,9975r11,-7l12934,9961r20,-4l12976,9956r22,1l13019,9961r18,8l13053,9979r11,10l13077,10004r10,18l13095,10042r85,-24l13169,9991r-9,-18l13149,9956r-13,-15l13122,9927r-16,-13l13077,9897r-18,-8l13040,9884r-20,-5l12999,9877r-23,-1l12955,9877r-21,2l12914,9883r-19,6l12877,9896r-17,9l12835,9924r-15,13l12807,9952r-12,17l12785,9987r-9,22l12770,10028r-5,19l12762,10067r-2,21l12759,10110r,6l12760,10137r2,21l12766,10178r5,19l12777,10215r8,17l12802,10260r12,16l12828,10290r15,13l12860,10314r17,9l12895,10330r19,6l12933,10340r21,3l12976,10343r17,l13015,10341r20,-4l13055,10332r18,-8l13090,10316r16,-11l13127,10287r14,-14l13153,10257r11,-17l13173,10221r7,-20l13095,10178r-6,16l13079,10212r-12,16l13053,10241r-16,10l13019,10258r-20,4l12976,10264r-15,-1l12940,10260r-18,-6l12905,10245r-7,-5l12884,10226r-12,-16xe" fillcolor="#1c2154" stroked="f">
              <v:path arrowok="t"/>
            </v:shape>
            <v:shape id="_x0000_s1108" style="position:absolute;left:12759;top:9885;width:3445;height:467" coordorigin="12759,9885" coordsize="3445,467" path="m13312,10011r-22,15l13275,10040r-12,16l13252,10073r-7,13l13239,10104r-5,20l13231,10144r-1,22l13231,10182r2,20l13237,10222r6,19l13251,10258r15,23l13279,10296r15,13l13311,10321r10,5l13326,10209r-5,-20l13320,10166r,-13l13323,10132r5,-18l13340,10093r15,-13l13360,10076r18,-6l13400,10067r7,1l13429,10072r18,8l13461,10094r7,11l13475,10123r5,20l13481,10166r-1,16l13477,10202r-7,19l13472,10330r17,-9l13511,10305r15,-14l13538,10276r11,-18l13555,10245r7,-18l13567,10208r3,-21l13571,10166r-1,-16l13568,10130r-4,-20l13558,10091r-9,-17l13534,10051r-13,-15l13506,10022r-17,-11l13479,10005r-18,-7l13442,9993r-20,-4l13400,9988r-12,1l13368,9991r-20,4l13329,10002r-17,9xe" fillcolor="#1c2154" stroked="f">
              <v:path arrowok="t"/>
            </v:shape>
            <v:shape id="_x0000_s1107" style="position:absolute;left:12759;top:9885;width:3445;height:467" coordorigin="12759,9885" coordsize="3445,467" path="m13470,10221r-9,16l13457,10242r-15,12l13423,10262r-23,2l13393,10264r-21,-4l13354,10251r-14,-13l13333,10226r-7,-17l13321,10326r18,8l13358,10339r21,3l13400,10343r13,l13434,10341r19,-5l13472,10330r-2,-109xe" fillcolor="#1c2154" stroked="f">
              <v:path arrowok="t"/>
            </v:shape>
            <v:shape id="_x0000_s1106" style="position:absolute;left:12759;top:9885;width:3445;height:467" coordorigin="12759,9885" coordsize="3445,467" path="m13731,10028r-7,9l13716,10047r-2,4l13714,9998r-75,l13639,10334r86,l13706,10069r4,-11l13714,10080r-8,-11l13725,10334r,-185l13727,10138r3,-11l13734,10117r5,-9l13746,10101r7,-8l13761,10087r10,-5l13781,10078r11,-3l13804,10074r13,-1l13828,10074r9,3l13837,9998r-10,-2l13817,9996r-11,1l13796,9998r-10,1l13777,10002r-10,3l13758,10009r-8,5l13740,10020r-9,8xe" fillcolor="#1c2154" stroked="f">
              <v:path arrowok="t"/>
            </v:shape>
            <v:shape id="_x0000_s1105" style="position:absolute;left:12759;top:9885;width:3445;height:467" coordorigin="12759,9885" coordsize="3445,467" path="m14479,10334r-48,-194l14432,10120r47,43l14447,10065r10,-17l14469,10109r10,54l14480,10150r2,-20l14486,10113r5,-13l14497,10091r7,-7l14512,10078r7,-5l14528,10071r8,-2l14544,10067r11,l14577,10071r16,9l14603,10088r7,10l14614,10110r5,12l14621,10134r1,12l14623,10158r,9l14623,10334r86,l14709,10140r,-9l14708,10118r-2,-19l14701,10078r-10,-25l14681,10035r-21,-23l14642,10001r-21,-8l14601,9989r-23,-1l14572,9988r-22,1l14530,9994r-18,6l14496,10009r-12,9l14469,10032r10,77l14469,10032r,-34l14441,10081r-6,19l14393,9998r,336l14479,10334xe" fillcolor="#1c2154" stroked="f">
              <v:path arrowok="t"/>
            </v:shape>
            <v:shape id="_x0000_s1104" style="position:absolute;left:12759;top:9885;width:3445;height:467" coordorigin="12759,9885" coordsize="3445,467" path="m14441,10081r28,-83l14393,9998r42,102l14441,10081xe" fillcolor="#1c2154" stroked="f">
              <v:path arrowok="t"/>
            </v:shape>
            <v:shape id="_x0000_s1103" style="position:absolute;left:12759;top:9885;width:3445;height:467" coordorigin="12759,9885" coordsize="3445,467" path="m14447,10065r32,98l14469,10109r-12,-61l14447,10065xe" fillcolor="#1c2154" stroked="f">
              <v:path arrowok="t"/>
            </v:shape>
            <v:shape id="_x0000_s1102" style="position:absolute;left:12759;top:9885;width:3445;height:467" coordorigin="12759,9885" coordsize="3445,467" path="m14479,10163r-47,-43l14431,10140r48,194l14479,10163xe" fillcolor="#1c2154" stroked="f">
              <v:path arrowok="t"/>
            </v:shape>
            <v:shape id="_x0000_s1101" style="position:absolute;left:12759;top:9885;width:3445;height:467" coordorigin="12759,9885" coordsize="3445,467" path="m15829,10187r16,147l15845,9885r-17,247l15827,10208r-4,19l15820,10093r25,-208l15804,10056r-12,-17l15779,10024r-9,80l15769,10144r1,22l15779,10307r13,-15l15804,10275r9,-200l15813,10075r4,171l15813,10256r32,78l15829,10187r1,-34l15830,10166r-1,21xe" fillcolor="#1c2154" stroked="f">
              <v:path arrowok="t"/>
            </v:shape>
            <v:shape id="_x0000_s1100" style="position:absolute;left:12759;top:9885;width:3445;height:467" coordorigin="12759,9885" coordsize="3445,467" path="m15770,10104r9,-80l15764,10012r-3,-3l15759,9885r,219l15762,10112r4,13l15769,10144r1,-40xe" fillcolor="#1c2154" stroked="f">
              <v:path arrowok="t"/>
            </v:shape>
            <v:shape id="_x0000_s1099" style="position:absolute;left:12759;top:9885;width:3445;height:467" coordorigin="12759,9885" coordsize="3445,467" path="m15825,10112r2,96l15828,10132r17,-247l15820,10093r3,134l15827,10208r-2,-96xe" fillcolor="#1c2154" stroked="f">
              <v:path arrowok="t"/>
            </v:shape>
            <v:shape id="_x0000_s1098" style="position:absolute;left:12759;top:9885;width:3445;height:467" coordorigin="12759,9885" coordsize="3445,467" path="m15845,9885r-86,l15761,10009r3,3l15779,10024r13,15l15804,10056r41,-171xe" fillcolor="#1c2154" stroked="f">
              <v:path arrowok="t"/>
            </v:shape>
            <v:shape id="_x0000_s1097" style="position:absolute;left:12759;top:9885;width:3445;height:467" coordorigin="12759,9885" coordsize="3445,467" path="m15420,10025r-15,-12l15431,10127r3,-87l15420,10025xe" fillcolor="#1c2154" stroked="f">
              <v:path arrowok="t"/>
            </v:shape>
            <v:shape id="_x0000_s1096" style="position:absolute;left:12759;top:9885;width:3445;height:467" coordorigin="12759,9885" coordsize="3445,467" path="m15238,10127r1,-6l15246,10103r9,-15l15262,9995r-18,7l15226,10011r-6,4l15238,10127xe" fillcolor="#1c2154" stroked="f">
              <v:path arrowok="t"/>
            </v:shape>
            <v:shape id="_x0000_s1095" style="position:absolute;left:12759;top:9885;width:3445;height:467" coordorigin="12759,9885" coordsize="3445,467" path="m15472,10138r-2,-19l15465,10101r-5,-18l15456,10074r-10,-18l15434,10040r-3,87l15388,10158r-1,-25l15431,10127r-26,-114l15394,10006r-18,-8l15357,9993r-20,-4l15315,9988r-12,1l15282,9991r-20,4l15255,10088r5,-6l15276,10071r19,-7l15318,10062r21,2l15358,10072r14,12l15378,10095r6,17l15386,10127r-148,l15236,10189r-2,-23l15236,10189r2,-62l15220,10015r-12,112l15236,10142r-2,24l15208,10127r-4,-100l15190,10041r-13,15l15166,10074r-7,16l15153,10108r-5,20l15145,10148r,22l15145,10184r2,20l15152,10224r6,18l15167,10260r15,23l15196,10297r12,-107l15472,10190r1,-9l15473,10159r-1,-21xe" fillcolor="#1c2154" stroked="f">
              <v:path arrowok="t"/>
            </v:shape>
            <v:shape id="_x0000_s1094" style="position:absolute;left:12759;top:9885;width:3445;height:467" coordorigin="12759,9885" coordsize="3445,467" path="m15041,10025r-15,-12l15052,10127r3,-87l15041,10025xe" fillcolor="#1c2154" stroked="f">
              <v:path arrowok="t"/>
            </v:shape>
            <v:shape id="_x0000_s1093" style="position:absolute;left:12759;top:9885;width:3445;height:467" coordorigin="12759,9885" coordsize="3445,467" path="m14859,10127r1,-6l14867,10103r8,-15l14883,9995r-18,7l14847,10011r-6,4l14859,10127xe" fillcolor="#1c2154" stroked="f">
              <v:path arrowok="t"/>
            </v:shape>
            <v:shape id="_x0000_s1092" style="position:absolute;left:12759;top:9885;width:3445;height:467" coordorigin="12759,9885" coordsize="3445,467" path="m15093,10138r-3,-19l15086,10101r-6,-18l15077,10074r-10,-18l15055,10040r-3,87l15009,10158r-1,-25l15052,10127r-26,-114l15015,10006r-18,-8l14978,9993r-21,-4l14936,9988r-12,1l14903,9991r-20,4l14875,10088r6,-6l14897,10071r19,-7l14939,10062r21,2l14979,10072r14,12l14999,10095r5,17l15007,10127r-148,l14857,10189r-2,-23l14857,10189r2,-62l14841,10015r-12,112l14856,10142r-1,24l14829,10127r-4,-100l14811,10041r-13,15l14787,10074r-7,16l14774,10108r-5,20l14766,10148r-1,22l14766,10184r2,20l14773,10224r6,18l14788,10260r15,23l14817,10297r12,-107l15093,10190r1,-9l15094,10159r-1,-21xe" fillcolor="#1c2154" stroked="f">
              <v:path arrowok="t"/>
            </v:shape>
            <v:shape id="_x0000_s1091" style="position:absolute;left:12759;top:9885;width:3445;height:467" coordorigin="12759,9885" coordsize="3445,467" path="m14147,10025r-15,-12l14158,10127r3,-87l14147,10025xe" fillcolor="#1c2154" stroked="f">
              <v:path arrowok="t"/>
            </v:shape>
            <v:shape id="_x0000_s1090" style="position:absolute;left:12759;top:9885;width:3445;height:467" coordorigin="12759,9885" coordsize="3445,467" path="m13965,10127r1,-6l13973,10103r8,-15l13989,9995r-18,7l13953,10011r-6,4l13965,10127xe" fillcolor="#1c2154" stroked="f">
              <v:path arrowok="t"/>
            </v:shape>
            <v:shape id="_x0000_s1089" style="position:absolute;left:12759;top:9885;width:3445;height:467" coordorigin="12759,9885" coordsize="3445,467" path="m14199,10138r-3,-19l14192,10101r-6,-18l14183,10074r-10,-18l14161,10040r-3,87l14115,10158r-1,-25l14158,10127r-26,-114l14121,10006r-18,-8l14084,9993r-20,-4l14042,9988r-12,1l14009,9991r-20,4l13981,10088r6,-6l14003,10071r19,-7l14045,10062r21,2l14085,10072r14,12l14105,10095r5,17l14113,10127r-148,l13963,10189r-2,-23l13963,10189r2,-62l13947,10015r-12,112l13962,10142r-1,24l13935,10127r-4,-100l13917,10041r-13,15l13893,10074r-7,16l13880,10108r-5,20l13872,10148r-1,22l13872,10184r2,20l13879,10224r6,18l13894,10260r15,23l13923,10297r12,-107l14199,10190r1,-9l14200,10159r-1,-21xe" fillcolor="#1c2154" stroked="f">
              <v:path arrowok="t"/>
            </v:shape>
            <v:shape id="_x0000_s1088" style="position:absolute;left:12759;top:9885;width:3445;height:467" coordorigin="12759,9885" coordsize="3445,467" path="m13967,10327r18,7l14005,10339r20,3l14047,10343r13,l14080,10340r19,-5l14118,10328r18,-10l14147,10310r16,-13l14176,10282r11,-17l14196,10246r-85,-24l14111,10223r-12,18l14084,10253r-3,2l14063,10262r-21,2l14035,10264r-21,-4l13996,10252r-15,-13l13974,10227r-7,-17l13963,10190r-28,l13923,10297r15,13l13955,10321r12,6xe" fillcolor="#1c2154" stroked="f">
              <v:path arrowok="t"/>
            </v:shape>
            <v:shape id="_x0000_s1087" style="position:absolute;left:12759;top:9885;width:3445;height:467" coordorigin="12759,9885" coordsize="3445,467" path="m14861,10327r18,7l14899,10339r20,3l14941,10343r13,l14974,10340r19,-5l15012,10328r18,-10l15041,10310r16,-13l15070,10282r11,-17l15090,10246r-85,-24l15005,10223r-12,18l14978,10253r-3,2l14957,10262r-21,2l14929,10264r-21,-4l14890,10252r-15,-13l14868,10227r-7,-17l14857,10190r-28,l14817,10297r15,13l14849,10321r12,6xe" fillcolor="#1c2154" stroked="f">
              <v:path arrowok="t"/>
            </v:shape>
            <v:shape id="_x0000_s1086" style="position:absolute;left:12759;top:9885;width:3445;height:467" coordorigin="12759,9885" coordsize="3445,467" path="m15240,10327r19,7l15278,10339r20,3l15320,10343r13,l15353,10340r20,-5l15391,10328r18,-10l15421,10310r15,-13l15449,10282r11,-17l15469,10246r-85,-24l15384,10223r-11,18l15357,10253r-3,2l15336,10262r-21,2l15308,10264r-21,-4l15269,10252r-14,-13l15247,10227r-7,-17l15236,10190r-28,l15196,10297r15,13l15228,10321r12,6xe" fillcolor="#1c2154" stroked="f">
              <v:path arrowok="t"/>
            </v:shape>
            <v:shape id="_x0000_s1085" style="position:absolute;left:12759;top:9885;width:3445;height:467" coordorigin="12759,9885" coordsize="3445,467" path="m15524,10166r,13l15526,10200r4,20l15536,10239r7,17l15555,10278r13,16l15582,10308r16,12l15619,10332r19,6l15658,10342r21,1l15687,10343r21,-2l15728,10337r18,-7l15763,10320r7,-6l15770,10334r75,l15813,10256r4,-10l15813,10075r,l15804,10275r-12,17l15779,10307r-9,-141l15769,10181r-2,20l15762,10219r-11,22l15738,10255r-23,11l15693,10268r-8,l15664,10264r-16,-10l15631,10236r-9,-18l15618,10206r-3,-19l15613,10166r1,-13l15617,10133r5,-18l15635,10091r14,-13l15656,10073r18,-7l15696,10064r5,l15722,10068r16,8l15753,10093r9,19l15759,10104r,-95l15744,10000r-19,-6l15705,9990r-22,-2l15675,9988r-21,2l15635,9995r-19,7l15599,10011r-19,15l15566,10040r-12,16l15543,10075r-5,11l15532,10105r-5,19l15525,10144r-1,22xe" fillcolor="#1c2154" stroked="f">
              <v:path arrowok="t"/>
            </v:shape>
            <v:shape id="_x0000_s1084" style="position:absolute;left:12759;top:9885;width:3445;height:467" coordorigin="12759,9885" coordsize="3445,467" path="m16000,10220r-87,13l15916,10249r7,19l15933,10286r12,15l15961,10315r21,12l16000,10334r19,5l16040,10342r23,1l16073,10343r22,-2l16116,10338r19,-6l16152,10324r15,-10l16174,10307r13,-15l16197,10274r5,-19l16204,10232r,-6l16201,10205r-7,-17l16177,10168r-17,-12l16139,10146r-19,-7l16098,10133r-1,l16074,10126r-19,-5l16040,10117r-13,-5l16019,10108r-5,-4l16010,10100r-2,-4l16008,10080r5,-7l16023,10067r9,-5l16045,10060r15,1l16082,10065r16,9l16108,10081r5,10l16114,10104r87,-16l16197,10070r-8,-19l16178,10035r-14,-14l16147,10010r-19,-10l16119,9997r-19,-5l16080,9989r-22,-1l16045,9989r-21,2l16005,9995r-18,6l15969,10011r-15,12l15941,10038r-9,16l15926,10073r-2,21l15925,10100r3,21l15935,10138r17,20l15971,10170r24,10l16014,10187r23,6l16056,10198r19,6l16090,10209r12,4l16109,10217r4,4l16116,10225r2,5l16118,10247r-5,9l16105,10262r-8,6l16085,10271r-15,l16060,10270r-20,-4l16023,10257r-3,-2l16007,10240r-7,-20xe" fillcolor="#1c2154" stroked="f">
              <v:path arrowok="t"/>
            </v:shape>
            <v:shape id="_x0000_s1083" style="position:absolute;left:12759;top:9885;width:3445;height:467" coordorigin="12759,9885" coordsize="3445,467" path="m15236,10142r-28,-15l15234,10166r2,-24xe" fillcolor="#1c2154" stroked="f">
              <v:path arrowok="t"/>
            </v:shape>
            <v:shape id="_x0000_s1082" style="position:absolute;left:12759;top:9885;width:3445;height:467" coordorigin="12759,9885" coordsize="3445,467" path="m14856,10142r-27,-15l14855,10166r1,-24xe" fillcolor="#1c2154" stroked="f">
              <v:path arrowok="t"/>
            </v:shape>
            <v:shape id="_x0000_s1081" style="position:absolute;left:12759;top:9885;width:3445;height:467" coordorigin="12759,9885" coordsize="3445,467" path="m13962,10142r-27,-15l13961,10166r1,-24xe" fillcolor="#1c2154" stroked="f">
              <v:path arrowok="t"/>
            </v:shape>
            <v:shape id="_x0000_s1080" style="position:absolute;left:13935;top:10158;width:223;height:0" coordorigin="13935,10158" coordsize="223,0" path="m13935,10158r223,e" filled="f" strokecolor="#1c2154" strokeweight="1.1454mm">
              <v:path arrowok="t"/>
            </v:shape>
            <v:shape id="_x0000_s1079" style="position:absolute;left:14829;top:10158;width:223;height:0" coordorigin="14829,10158" coordsize="223,0" path="m14829,10158r223,e" filled="f" strokecolor="#1c2154" strokeweight="1.1454mm">
              <v:path arrowok="t"/>
            </v:shape>
            <v:shape id="_x0000_s1078" style="position:absolute;left:15208;top:10158;width:223;height:0" coordorigin="15208,10158" coordsize="223,0" path="m15208,10158r223,e" filled="f" strokecolor="#1c2154" strokeweight="1.1454mm">
              <v:path arrowok="t"/>
            </v:shape>
            <v:shape id="_x0000_s1077" style="position:absolute;left:12186;top:9122;width:18590;height:4760" coordorigin="12186,9122" coordsize="18590,4760" path="m12210,9273r-20,63l12186,9382r,4501l12204,13883r,-4501l12205,9359r15,-66l12252,9236r46,-46l12355,9157r65,-16l30535,9140r23,1l30623,9156r58,32l30727,9234r32,57l30772,9333r4,-47l30744,9228r-45,-47l30644,9146r-63,-20l30535,9122r-18098,1l12370,9134r-60,27l12260,9201r-40,52l12210,9273xe" fillcolor="black" stroked="f">
              <v:path arrowok="t"/>
            </v:shape>
            <v:shape id="_x0000_s1076" style="position:absolute;left:12186;top:9286;width:18608;height:4857" coordorigin="12186,9286" coordsize="18608,4857" path="m30772,9333r4,23l30777,9379r,4504l30776,13906r-15,65l30729,14028r-46,47l30626,14107r-65,17l12446,14125r-23,-1l12357,14108r-57,-32l12254,14031r-33,-57l12205,13909r-1,-26l12186,13883r11,75l12224,14018r41,51l12317,14108r61,25l12446,14142r18097,l30610,14131r60,-27l30721,14063r39,-52l30786,13950r8,-67l30794,9374r-1,-23l30789,9328r-6,-21l30776,9286r-4,47xe" fillcolor="black" stroked="f">
              <v:path arrowok="t"/>
            </v:shape>
            <w10:wrap anchorx="page" anchory="page"/>
          </v:group>
        </w:pict>
      </w:r>
      <w:r>
        <w:pict w14:anchorId="0EADFC0B">
          <v:group id="_x0000_s1063" style="position:absolute;left:0;text-align:left;margin-left:608.9pt;margin-top:42.85pt;width:931.3pt;height:386pt;z-index:-251654656;mso-position-horizontal-relative:page;mso-position-vertical-relative:page" coordorigin="12178,857" coordsize="18626,7720">
            <v:shape id="_x0000_s1074" style="position:absolute;left:12784;top:1619;width:903;height:467" coordorigin="12784,1619" coordsize="903,467" path="m13004,1990r-9,5l12985,1997r-115,l12870,1883r117,l12998,1885r9,5l13005,1783r-4,7l12995,1795r-7,4l12980,1802r-8,2l12870,1804r,-96l12963,1629r-179,l12784,2077r199,l13003,2076r20,-3l13042,2068r-8,-218l13051,1844r8,216l13064,2057r16,-13l13093,2029r10,-17l13108,2001r6,-18l13117,1963r1,-22l13118,1930r-4,-20l13108,1891r-11,-17l13089,1863r-15,-13l13055,1841r,l13034,1835r-1,93l13033,1950r-3,11l13025,1970r-5,8l13013,1985r-9,5xe" fillcolor="#1c2154" stroked="f">
              <v:path arrowok="t"/>
            </v:shape>
            <v:shape id="_x0000_s1073" style="position:absolute;left:12784;top:1619;width:903;height:467" coordorigin="12784,1619" coordsize="903,467" path="m13187,1619r,75l13272,1694r,-75l13187,1619xe" fillcolor="#1c2154" stroked="f">
              <v:path arrowok="t"/>
            </v:shape>
            <v:shape id="_x0000_s1072" style="position:absolute;left:12784;top:1619;width:903;height:467" coordorigin="12784,1619" coordsize="903,467" path="m13187,1741r,336l13272,2077r,-336l13187,1741xe" fillcolor="#1c2154" stroked="f">
              <v:path arrowok="t"/>
            </v:shape>
            <v:shape id="_x0000_s1071" style="position:absolute;left:12784;top:1619;width:903;height:467" coordorigin="12784,1619" coordsize="903,467" path="m13428,1754r-22,15l13392,1783r-13,16l13368,1816r-6,13l13355,1848r-5,19l13347,1887r-1,22l13347,1925r2,20l13353,1965r6,19l13367,2001r15,23l13395,2039r15,13l13427,2064r10,5l13442,1952r-5,-20l13436,1909r,-13l13439,1876r5,-18l13456,1836r15,-13l13477,1819r18,-6l13516,1810r8,1l13545,1815r18,9l13577,1837r7,11l13591,1866r5,20l13597,1909r,16l13593,1945r-6,19l13588,2073r17,-9l13627,2048r15,-13l13655,2019r10,-18l13672,1988r6,-18l13683,1951r3,-21l13687,1909r,-16l13684,1873r-4,-20l13674,1834r-8,-17l13651,1794r-14,-15l13622,1765r-17,-11l13595,1749r-18,-8l13558,1736r-20,-4l13516,1731r-11,1l13484,1734r-20,4l13446,1745r-18,9xe" fillcolor="#1c2154" stroked="f">
              <v:path arrowok="t"/>
            </v:shape>
            <v:shape id="_x0000_s1070" style="position:absolute;left:12784;top:1619;width:903;height:467" coordorigin="12784,1619" coordsize="903,467" path="m13587,1964r-10,16l13573,1985r-15,13l13539,2005r-23,2l13510,2007r-22,-4l13471,1995r-15,-14l13449,1970r-7,-18l13437,2069r18,8l13475,2082r20,3l13516,2087r13,-1l13550,2084r19,-5l13588,2073r-1,-109xe" fillcolor="#1c2154" stroked="f">
              <v:path arrowok="t"/>
            </v:shape>
            <v:shape id="_x0000_s1069" style="position:absolute;left:12784;top:1619;width:903;height:467" coordorigin="12784,1619" coordsize="903,467" path="m12991,1712r8,10l13008,1731r4,12l13012,1767r-2,9l13005,1783r2,107l13015,1895r7,7l13027,1910r4,8l13033,1928r1,-93l13055,1841r12,-9l13081,1817r10,-21l13096,1776r2,-22l13096,1735r-4,-20l13084,1696r-13,-21l13058,1661r-17,-13l13025,1639r-18,-6l12986,1630r-23,-1l12870,1708r108,l12991,1712xe" fillcolor="#1c2154" stroked="f">
              <v:path arrowok="t"/>
            </v:shape>
            <v:shape id="_x0000_s1068" style="position:absolute;left:12784;top:1619;width:903;height:467" coordorigin="12784,1619" coordsize="903,467" path="m13051,1844r-17,6l13042,2068r17,-8l13051,1844xe" fillcolor="#1c2154" stroked="f">
              <v:path arrowok="t"/>
            </v:shape>
            <v:shape id="_x0000_s1067" style="position:absolute;left:13187;top:1657;width:85;height:0" coordorigin="13187,1657" coordsize="85,0" path="m13187,1657r85,e" filled="f" strokecolor="#1c2154" strokeweight="1.3543mm">
              <v:path arrowok="t"/>
            </v:shape>
            <v:shape id="_x0000_s1066" style="position:absolute;left:13229;top:1741;width:0;height:337" coordorigin="13229,1741" coordsize="0,337" path="m13229,1741r,336e" filled="f" strokecolor="#1c2154" strokeweight="1.53017mm">
              <v:path arrowok="t"/>
            </v:shape>
            <v:shape id="_x0000_s1065" style="position:absolute;left:12186;top:1029;width:18608;height:7540" coordorigin="12186,1029" coordsize="18608,7540" path="m30772,1076r4,23l30777,1122r,7187l30776,8332r-15,65l30729,8454r-46,47l30626,8533r-65,17l12446,8551r-23,-1l12357,8534r-57,-32l12254,8457r-33,-57l12205,8335r-1,-26l12186,8309r11,75l12224,8444r41,51l12317,8534r61,26l12446,8568r18097,l30610,8557r60,-27l30721,8490r39,-52l30786,8377r8,-68l30794,1117r-1,-23l30789,1071r-6,-21l30776,1029r-4,47xe" fillcolor="black" stroked="f">
              <v:path arrowok="t"/>
            </v:shape>
            <v:shape id="_x0000_s1064" style="position:absolute;left:12186;top:866;width:18590;height:7443" coordorigin="12186,866" coordsize="18590,7443" path="m12186,1125r,7184l12204,8309r,-7184l12205,1102r15,-65l12252,979r46,-46l12355,901r65,-17l30535,883r23,1l30623,899r58,32l30727,977r32,57l30772,1076r4,-47l30744,972r-45,-48l30644,890r-63,-20l30535,866r-18098,l12370,877r-60,27l12260,944r-40,52l12195,1057r-8,45l12186,1125xe" fillcolor="black" stroked="f">
              <v:path arrowok="t"/>
            </v:shape>
            <w10:wrap anchorx="page" anchory="page"/>
          </v:group>
        </w:pict>
      </w:r>
      <w:r>
        <w:pict w14:anchorId="43AADAFB">
          <v:group id="_x0000_s1058" style="position:absolute;left:0;text-align:left;margin-left:45.45pt;margin-top:820.95pt;width:536.6pt;height:215.5pt;z-index:-251655680;mso-position-horizontal-relative:page;mso-position-vertical-relative:page" coordorigin="909,16419" coordsize="10732,4310">
            <v:shape id="_x0000_s1062" style="position:absolute;left:1847;top:16981;width:282;height:571" coordorigin="1847,16981" coordsize="282,571" path="m1993,17167r10,-17l2016,17134r16,-12l2051,17112r18,-5l2090,17105r23,l2129,16986r-11,-1l2094,16982r-23,-1l2050,16982r-21,2l2010,16987r-36,12l1943,17017r-27,24l1896,17067r-18,32l1865,17135r-6,20l1855,17175r-4,22l1849,17220r-2,24l1847,17268r,284l2129,17552r,-284l1984,17268r-1,-9l1981,17237r1,-20l1984,17198r4,-17l1993,17167xe" fillcolor="#495d56" stroked="f">
              <v:path arrowok="t"/>
            </v:shape>
            <v:shape id="_x0000_s1061" style="position:absolute;left:1471;top:16981;width:282;height:571" coordorigin="1471,16981" coordsize="282,571" path="m1617,17167r11,-17l1640,17134r16,-12l1675,17112r19,-5l1714,17105r23,l1754,16986r-12,-1l1718,16982r-22,-1l1674,16982r-21,2l1634,16987r-36,12l1567,17017r-26,24l1520,17067r-17,32l1489,17135r-5,20l1479,17175r-3,22l1473,17220r-1,24l1471,17268r,284l1754,17552r,-284l1608,17268r-1,-9l1606,17237r,-20l1608,17198r4,-17l1617,17167xe" fillcolor="#495d56" stroked="f">
              <v:path arrowok="t"/>
            </v:shape>
            <v:shape id="_x0000_s1060" style="position:absolute;left:917;top:16427;width:10696;height:4033" coordorigin="917,16427" coordsize="10696,4033" path="m941,16578r-20,63l917,16687r1,3773l935,20460r,-3773l936,16664r15,-66l983,16541r46,-46l1086,16462r65,-16l11373,16445r23,1l11461,16461r57,32l11565,16539r32,57l11610,16638r4,-48l11582,16533r-45,-47l11482,16451r-64,-20l11373,16427r-10204,l1102,16438r-60,27l991,16506r-39,52l941,16578xe" fillcolor="black" stroked="f">
              <v:path arrowok="t"/>
            </v:shape>
            <v:shape id="_x0000_s1059" style="position:absolute;left:918;top:16590;width:10715;height:4130" coordorigin="918,16590" coordsize="10715,4130" path="m11610,16638r4,23l11615,16684r,3776l11614,20484r-16,65l11566,20606r-45,46l11464,20685r-65,16l1177,20703r-23,-1l1089,20686r-58,-32l985,20608r-32,-56l936,20487r-1,-27l918,20460r11,76l956,20596r40,51l1048,20686r61,25l1177,20720r10204,l11448,20709r60,-27l11559,20641r39,-52l11623,20528r9,-68l11632,16678r-2,-23l11627,16633r-6,-22l11614,16590r-4,48xe" fillcolor="black" stroked="f">
              <v:path arrowok="t"/>
            </v:shape>
            <w10:wrap anchorx="page" anchory="page"/>
          </v:group>
        </w:pict>
      </w:r>
      <w:r>
        <w:pict w14:anchorId="0C9FB6BD">
          <v:group id="_x0000_s1056" style="position:absolute;left:0;text-align:left;margin-left:54.55pt;margin-top:793.25pt;width:518.45pt;height:0;z-index:-251656704;mso-position-horizontal-relative:page;mso-position-vertical-relative:page" coordorigin="1091,15865" coordsize="10369,0">
            <v:shape id="_x0000_s1057" style="position:absolute;left:1091;top:15865;width:10369;height:0" coordorigin="1091,15865" coordsize="10369,0" path="m1091,15865r10368,e" filled="f" strokeweight=".34061mm">
              <v:path arrowok="t"/>
            </v:shape>
            <w10:wrap anchorx="page" anchory="page"/>
          </v:group>
        </w:pict>
      </w:r>
      <w:r>
        <w:pict w14:anchorId="6632252F">
          <v:group id="_x0000_s1054" style="position:absolute;left:0;text-align:left;margin-left:581.2pt;margin-top:51.95pt;width:0;height:733.1pt;z-index:-251657728;mso-position-horizontal-relative:page;mso-position-vertical-relative:page" coordorigin="11624,1039" coordsize="0,14662">
            <v:shape id="_x0000_s1055" style="position:absolute;left:11624;top:1039;width:0;height:14662" coordorigin="11624,1039" coordsize="0,14662" path="m11624,1039r,14661e" filled="f" strokeweight=".34061mm">
              <v:path arrowok="t"/>
            </v:shape>
            <w10:wrap anchorx="page" anchory="page"/>
          </v:group>
        </w:pict>
      </w:r>
      <w:r>
        <w:pict w14:anchorId="2CC96294">
          <v:group id="_x0000_s1052" style="position:absolute;left:0;text-align:left;margin-left:54.55pt;margin-top:43.7pt;width:518.45pt;height:0;z-index:-251658752;mso-position-horizontal-relative:page;mso-position-vertical-relative:page" coordorigin="1091,874" coordsize="10369,0">
            <v:shape id="_x0000_s1053" style="position:absolute;left:1091;top:874;width:10369;height:0" coordorigin="1091,874" coordsize="10369,0" path="m1091,874r10368,e" filled="f" strokeweight=".34061mm">
              <v:path arrowok="t"/>
            </v:shape>
            <w10:wrap anchorx="page" anchory="page"/>
          </v:group>
        </w:pict>
      </w:r>
      <w:r>
        <w:pict w14:anchorId="44D78DD3">
          <v:group id="_x0000_s1048" style="position:absolute;left:0;text-align:left;margin-left:45.45pt;margin-top:51.45pt;width:1.75pt;height:742.65pt;z-index:-251659776;mso-position-horizontal-relative:page;mso-position-vertical-relative:page" coordorigin="909,1029" coordsize="35,14853">
            <v:shape id="_x0000_s1051" style="position:absolute;left:917;top:15700;width:17;height:14906" coordorigin="917,15700" coordsize="17,14906" path="m935,15700r-17,l918,15706r2,23l925,15750r8,21l935,15701r,-1xe" fillcolor="black" stroked="f">
              <v:path arrowok="t"/>
            </v:shape>
            <v:shape id="_x0000_s1050" style="position:absolute;left:917;top:15700;width:17;height:14906" coordorigin="917,15700" coordsize="17,14906" path="m941,15745r-5,-21l935,15701r-2,70l970,15824r54,36l1091,15873r10374,l11530,15858r53,-37l11619,15766r13,-66l11632,1033r-15,-65l11580,914r-55,-35l11459,866r-10374,l1020,881r-54,37l931,972r-14,67l918,15700r17,l935,1039r1,-23l960,954r46,-46l1067,885r10392,-2l11482,884r62,24l11590,954r23,61l11615,15700r-2,23l11590,15785r-46,46l11483,15854r-10392,2l1068,15854r-62,-23l960,15785r-19,-40xe" fillcolor="black" stroked="f">
              <v:path arrowok="t"/>
            </v:shape>
            <v:shape id="_x0000_s1049" style="position:absolute;left:926;top:1039;width:0;height:14662" coordorigin="926,1039" coordsize="0,14662" path="m926,1039r,14661e" filled="f" strokeweight=".34061mm">
              <v:path arrowok="t"/>
            </v:shape>
            <w10:wrap anchorx="page" anchory="page"/>
          </v:group>
        </w:pict>
      </w:r>
      <w:r>
        <w:pict w14:anchorId="1C68AB20">
          <v:group id="_x0000_s1026" style="position:absolute;left:0;text-align:left;margin-left:82.45pt;margin-top:7.65pt;width:153.45pt;height:17.25pt;z-index:-251660800;mso-position-horizontal-relative:page" coordorigin="1649,153" coordsize="3069,345">
            <v:shape id="_x0000_s1047" style="position:absolute;left:1657;top:176;width:3051;height:305" coordorigin="1657,176" coordsize="3051,305" path="m2976,434r,-258l2932,176r,299l3111,475r,-41l2976,434xe" fillcolor="#a2a2a2" stroked="f">
              <v:path arrowok="t"/>
            </v:shape>
            <v:shape id="_x0000_s1046" style="position:absolute;left:1657;top:176;width:3051;height:305" coordorigin="1657,176" coordsize="3051,305" path="m3151,176r,299l3194,475r,-299l3151,176xe" fillcolor="#a2a2a2" stroked="f">
              <v:path arrowok="t"/>
            </v:shape>
            <v:shape id="_x0000_s1045" style="position:absolute;left:1657;top:176;width:3051;height:305" coordorigin="1657,176" coordsize="3051,305" path="m3331,475r43,l3374,217r100,l3474,176r-243,l3231,217r100,l3331,475xe" fillcolor="#a2a2a2" stroked="f">
              <v:path arrowok="t"/>
            </v:shape>
            <v:shape id="_x0000_s1044" style="position:absolute;left:1657;top:176;width:3051;height:305" coordorigin="1657,176" coordsize="3051,305" path="m3550,434r,-93l3673,341r,-41l3550,300r,-83l3698,217r,-41l3507,176r,299l3698,475r,-41l3550,434xe" fillcolor="#a2a2a2" stroked="f">
              <v:path arrowok="t"/>
            </v:shape>
            <v:shape id="_x0000_s1043" style="position:absolute;left:1657;top:176;width:3051;height:305" coordorigin="1657,176" coordsize="3051,305" path="m3869,176r-121,l3748,475r43,l3791,367r85,l3923,475r50,l3916,359r2,-1l3919,293r-2,8l3913,307r-5,6l3908,342r-10,23l3894,365r14,-23l3864,353r3,-27l3791,326r,-109l3873,217r-1,-41l3869,176xe" fillcolor="#a2a2a2" stroked="f">
              <v:path arrowok="t"/>
            </v:shape>
            <v:shape id="_x0000_s1042" style="position:absolute;left:1657;top:176;width:3051;height:305" coordorigin="1657,176" coordsize="3051,305" path="m3967,271r,-5l3964,246r-5,-19l3948,209r-14,-15l3930,192r-17,-9l3892,177r-4,l3884,176r-4,l3875,176r-3,l3873,217r7,l3886,219r9,2l3902,225r6,5l3913,236r4,6l3919,250r3,7l3923,264r,15l3922,286r-3,7l3918,358r17,-11l3949,333r2,-3l3960,312r5,-19l3967,271xe" fillcolor="#a2a2a2" stroked="f">
              <v:path arrowok="t"/>
            </v:shape>
            <v:shape id="_x0000_s1041" style="position:absolute;left:1657;top:176;width:3051;height:305" coordorigin="1657,176" coordsize="3051,305" path="m3908,342r,-29l3902,318r-7,4l3886,324r-6,2l3873,326r-6,l3864,353r44,-11xe" fillcolor="#a2a2a2" stroked="f">
              <v:path arrowok="t"/>
            </v:shape>
            <v:shape id="_x0000_s1040" style="position:absolute;left:1657;top:176;width:3051;height:305" coordorigin="1657,176" coordsize="3051,305" path="m4095,176r-98,299l4043,475r21,-68l4078,367r47,-148l4131,202r43,165l4187,407r22,68l4254,475,4157,176r47,191l4204,407r,-40l4157,176r-37,26l4095,176r-47,191l4048,407r,-40l4095,176xe" fillcolor="#a2a2a2" stroked="f">
              <v:path arrowok="t"/>
            </v:shape>
            <v:shape id="_x0000_s1039" style="position:absolute;left:1657;top:176;width:3051;height:305" coordorigin="1657,176" coordsize="3051,305" path="m4078,367r-14,40l4187,407r-13,-40l4078,367xe" fillcolor="#a2a2a2" stroked="f">
              <v:path arrowok="t"/>
            </v:shape>
            <v:shape id="_x0000_s1038" style="position:absolute;left:1657;top:176;width:3051;height:305" coordorigin="1657,176" coordsize="3051,305" path="m4341,475r44,l4385,217r99,l4484,176r-242,l4242,217r99,l4341,475xe" fillcolor="#a2a2a2" stroked="f">
              <v:path arrowok="t"/>
            </v:shape>
            <v:shape id="_x0000_s1037" style="position:absolute;left:1657;top:176;width:3051;height:305" coordorigin="1657,176" coordsize="3051,305" path="m4561,434r,-93l4684,341r,-41l4561,300r,-83l4709,217r,-41l4518,176r,299l4709,475r,-41l4561,434xe" fillcolor="#a2a2a2" stroked="f">
              <v:path arrowok="t"/>
            </v:shape>
            <v:shape id="_x0000_s1036" style="position:absolute;left:1657;top:176;width:3051;height:305" coordorigin="1657,176" coordsize="3051,305" path="m3923,475l3876,367r-5,l3923,475xe" fillcolor="#a2a2a2" stroked="f">
              <v:path arrowok="t"/>
            </v:shape>
            <v:shape id="_x0000_s1035" style="position:absolute;left:1657;top:176;width:3051;height:305" coordorigin="1657,176" coordsize="3051,305" path="m4174,367l4131,202r-6,17l4174,367xe" fillcolor="#a2a2a2" stroked="f">
              <v:path arrowok="t"/>
            </v:shape>
            <v:shape id="_x0000_s1034" style="position:absolute;left:1657;top:176;width:3051;height:305" coordorigin="1657,176" coordsize="3051,305" path="m4120,202r37,-26l4095,176r25,26xe" fillcolor="#a2a2a2" stroked="f">
              <v:path arrowok="t"/>
            </v:shape>
            <v:shape id="_x0000_s1033" style="position:absolute;left:1657;top:176;width:3051;height:305" coordorigin="1657,176" coordsize="3051,305" path="m3908,342r-14,23l3898,365r10,-23xe" fillcolor="#a2a2a2" stroked="f">
              <v:path arrowok="t"/>
            </v:shape>
            <v:shape id="_x0000_s1032" style="position:absolute;left:1657;top:176;width:3051;height:305" coordorigin="1657,176" coordsize="3051,305" path="m1757,475r43,l1800,217r100,l1900,176r-243,l1657,217r100,l1757,475xe" fillcolor="#a2a2a2" stroked="f">
              <v:path arrowok="t"/>
            </v:shape>
            <v:shape id="_x0000_s1031" style="position:absolute;left:1657;top:176;width:3051;height:305" coordorigin="1657,176" coordsize="3051,305" path="m1976,434r,-93l2099,341r,-41l1976,300r,-83l2124,217r,-41l1933,176r,299l2124,475r,-41l1976,434xe" fillcolor="#a2a2a2" stroked="f">
              <v:path arrowok="t"/>
            </v:shape>
            <v:shape id="_x0000_s1030" style="position:absolute;left:1657;top:176;width:3051;height:305" coordorigin="1657,176" coordsize="3051,305" path="m2197,367r-3,-20l2193,325r,-1l2194,303r3,-20l2203,265r5,-11l2220,238r15,-13l2247,218r19,-5l2288,211r1,l2311,213r19,6l2346,229r13,12l2369,258r8,20l2421,266r-9,-24l2401,224r-12,-15l2374,196r-24,-15l2331,175r-21,-4l2288,169r-21,2l2247,174r-18,6l2212,189r-11,8l2186,210r-12,16l2163,244r-8,20l2151,283r-3,21l2147,325r,4l2148,350r3,20l2156,389r7,18l2170,419r12,16l2196,450r16,11l2228,470r18,6l2266,480r22,1l2299,481r21,-3l2340,473r18,-8l2374,455r18,-17l2404,422r10,-18l2421,384r-44,-11l2370,391r-10,17l2346,422r-17,10l2310,438r-22,2l2272,439r-20,-5l2235,425r-9,-7l2213,404r-10,-19l2203,384r-6,-17xe" fillcolor="#a2a2a2" stroked="f">
              <v:path arrowok="t"/>
            </v:shape>
            <v:shape id="_x0000_s1029" style="position:absolute;left:1657;top:176;width:3051;height:305" coordorigin="1657,176" coordsize="3051,305" path="m2703,176r-43,l2660,305r-150,l2510,176r-43,l2467,475r43,l2510,346r150,l2660,475r43,l2703,176xe" fillcolor="#a2a2a2" stroked="f">
              <v:path arrowok="t"/>
            </v:shape>
            <v:shape id="_x0000_s1028" style="position:absolute;left:3172;top:176;width:0;height:299" coordorigin="3172,176" coordsize="0,299" path="m3172,176r,299e" filled="f" strokecolor="#a2a2a2" strokeweight=".80106mm">
              <v:path arrowok="t"/>
            </v:shape>
            <v:shape id="_x0000_s1027" style="position:absolute;left:4048;top:387;width:156;height:0" coordorigin="4048,387" coordsize="156,0" path="m4048,387r156,e" filled="f" strokecolor="#a2a2a2" strokeweight=".75342mm">
              <v:path arrowok="t"/>
            </v:shape>
            <w10:wrap anchorx="page"/>
          </v:group>
        </w:pict>
      </w:r>
      <w:r>
        <w:rPr>
          <w:sz w:val="42"/>
          <w:szCs w:val="42"/>
        </w:rPr>
        <w:tab/>
      </w:r>
      <w:r>
        <w:rPr>
          <w:sz w:val="42"/>
          <w:szCs w:val="42"/>
        </w:rPr>
        <w:tab/>
      </w:r>
      <w:r>
        <w:rPr>
          <w:sz w:val="42"/>
          <w:szCs w:val="42"/>
        </w:rPr>
        <w:tab/>
      </w:r>
      <w:r>
        <w:rPr>
          <w:sz w:val="42"/>
          <w:szCs w:val="42"/>
        </w:rPr>
        <w:tab/>
      </w:r>
      <w:r>
        <w:rPr>
          <w:sz w:val="42"/>
          <w:szCs w:val="42"/>
        </w:rPr>
        <w:tab/>
      </w:r>
      <w:r>
        <w:rPr>
          <w:sz w:val="42"/>
          <w:szCs w:val="42"/>
        </w:rPr>
        <w:tab/>
      </w:r>
      <w:r>
        <w:rPr>
          <w:sz w:val="42"/>
          <w:szCs w:val="42"/>
        </w:rPr>
        <w:tab/>
      </w:r>
      <w:r>
        <w:rPr>
          <w:sz w:val="42"/>
          <w:szCs w:val="42"/>
        </w:rPr>
        <w:tab/>
      </w:r>
      <w:r>
        <w:rPr>
          <w:rFonts w:ascii="Arial" w:hAnsi="Arial" w:cs="Arial"/>
          <w:color w:val="374151"/>
        </w:rPr>
        <w:tab/>
      </w:r>
      <w:r>
        <w:rPr>
          <w:rFonts w:ascii="Arial" w:hAnsi="Arial" w:cs="Arial"/>
          <w:color w:val="374151"/>
        </w:rPr>
        <w:tab/>
      </w:r>
      <w:r>
        <w:rPr>
          <w:rFonts w:ascii="Arial" w:hAnsi="Arial" w:cs="Arial"/>
          <w:color w:val="374151"/>
        </w:rPr>
        <w:tab/>
      </w:r>
      <w:r>
        <w:rPr>
          <w:rFonts w:ascii="Arial" w:hAnsi="Arial" w:cs="Arial"/>
          <w:color w:val="374151"/>
        </w:rPr>
        <w:tab/>
      </w:r>
      <w:r>
        <w:rPr>
          <w:rFonts w:ascii="Arial" w:hAnsi="Arial" w:cs="Arial"/>
          <w:color w:val="374151"/>
        </w:rPr>
        <w:tab/>
      </w:r>
    </w:p>
    <w:p w14:paraId="0E5095A5" w14:textId="4FAFC3C2" w:rsidR="005D6B1A" w:rsidRDefault="00927A4D">
      <w:pPr>
        <w:spacing w:before="7" w:line="180" w:lineRule="exact"/>
        <w:rPr>
          <w:sz w:val="18"/>
          <w:szCs w:val="18"/>
        </w:rPr>
      </w:pPr>
      <w:r>
        <w:rPr>
          <w:noProof/>
        </w:rPr>
        <mc:AlternateContent>
          <mc:Choice Requires="wps">
            <w:drawing>
              <wp:anchor distT="45720" distB="45720" distL="114300" distR="114300" simplePos="0" relativeHeight="251680256" behindDoc="0" locked="0" layoutInCell="1" allowOverlap="1" wp14:anchorId="24F5D8BF" wp14:editId="1F5F1E86">
                <wp:simplePos x="0" y="0"/>
                <wp:positionH relativeFrom="margin">
                  <wp:posOffset>533400</wp:posOffset>
                </wp:positionH>
                <wp:positionV relativeFrom="paragraph">
                  <wp:posOffset>188595</wp:posOffset>
                </wp:positionV>
                <wp:extent cx="5651500" cy="2019300"/>
                <wp:effectExtent l="0" t="0" r="254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2019300"/>
                        </a:xfrm>
                        <a:prstGeom prst="rect">
                          <a:avLst/>
                        </a:prstGeom>
                        <a:solidFill>
                          <a:srgbClr val="FFFFFF"/>
                        </a:solidFill>
                        <a:ln w="9525">
                          <a:solidFill>
                            <a:srgbClr val="000000"/>
                          </a:solidFill>
                          <a:miter lim="800000"/>
                          <a:headEnd/>
                          <a:tailEnd/>
                        </a:ln>
                      </wps:spPr>
                      <wps:txbx>
                        <w:txbxContent>
                          <w:p w14:paraId="5B446C09" w14:textId="0720DFD3" w:rsidR="00927A4D" w:rsidRDefault="00927A4D">
                            <w:r>
                              <w:rPr>
                                <w:rFonts w:ascii="Arial" w:hAnsi="Arial" w:cs="Arial"/>
                                <w:color w:val="374151"/>
                              </w:rPr>
                              <w:t>"</w:t>
                            </w:r>
                            <w:r w:rsidRPr="00927A4D">
                              <w:rPr>
                                <w:rFonts w:ascii="Arial" w:hAnsi="Arial" w:cs="Arial"/>
                                <w:color w:val="374151"/>
                                <w:sz w:val="48"/>
                              </w:rPr>
                              <w:t>I want to learn the latest technologies and build real projects that I can show to future employers. I need a platform that challenges me and connects me with others in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5D8BF" id="_x0000_s1032" type="#_x0000_t202" style="position:absolute;margin-left:42pt;margin-top:14.85pt;width:445pt;height:159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0nJQIAAEwEAAAOAAAAZHJzL2Uyb0RvYy54bWysVNtu2zAMfR+wfxD0vtjJ4rQ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">
                <v:textbox>
                  <w:txbxContent>
                    <w:p w14:paraId="5B446C09" w14:textId="0720DFD3" w:rsidR="00927A4D" w:rsidRDefault="00927A4D">
                      <w:r>
                        <w:rPr>
                          <w:rFonts w:ascii="Arial" w:hAnsi="Arial" w:cs="Arial"/>
                          <w:color w:val="374151"/>
                        </w:rPr>
                        <w:t>"</w:t>
                      </w:r>
                      <w:r w:rsidRPr="00927A4D">
                        <w:rPr>
                          <w:rFonts w:ascii="Arial" w:hAnsi="Arial" w:cs="Arial"/>
                          <w:color w:val="374151"/>
                          <w:sz w:val="48"/>
                        </w:rPr>
                        <w:t>I want to learn the latest technologies and build real projects that I can show to future employers. I need a platform that challenges me and connects me with others in the field."</w:t>
                      </w:r>
                    </w:p>
                  </w:txbxContent>
                </v:textbox>
                <w10:wrap type="square" anchorx="margin"/>
              </v:shape>
            </w:pict>
          </mc:Fallback>
        </mc:AlternateContent>
      </w:r>
      <w:r>
        <w:br w:type="column"/>
      </w:r>
      <w:r>
        <w:lastRenderedPageBreak/>
        <w:t xml:space="preserve">  </w:t>
      </w:r>
    </w:p>
    <w:p w14:paraId="44899935" w14:textId="77777777" w:rsidR="005D6B1A" w:rsidRDefault="005D6B1A">
      <w:pPr>
        <w:spacing w:line="200" w:lineRule="exact"/>
      </w:pPr>
    </w:p>
    <w:p w14:paraId="6DC75DEB" w14:textId="77777777" w:rsidR="005D6B1A" w:rsidRDefault="005D6B1A">
      <w:pPr>
        <w:spacing w:line="200" w:lineRule="exact"/>
      </w:pPr>
    </w:p>
    <w:p w14:paraId="146AEE25" w14:textId="77777777" w:rsidR="005D6B1A" w:rsidRDefault="005D6B1A">
      <w:pPr>
        <w:spacing w:line="200" w:lineRule="exact"/>
      </w:pPr>
    </w:p>
    <w:p w14:paraId="324AA60F" w14:textId="113ACDEE" w:rsidR="005D6B1A" w:rsidRDefault="00927A4D">
      <w:pPr>
        <w:rPr>
          <w:sz w:val="62"/>
          <w:szCs w:val="62"/>
        </w:rPr>
      </w:pPr>
      <w:r>
        <w:rPr>
          <w:noProof/>
        </w:rPr>
        <mc:AlternateContent>
          <mc:Choice Requires="wps">
            <w:drawing>
              <wp:anchor distT="45720" distB="45720" distL="114300" distR="114300" simplePos="0" relativeHeight="251678208" behindDoc="0" locked="0" layoutInCell="1" allowOverlap="1" wp14:anchorId="7E591DC4" wp14:editId="39A9FBCD">
                <wp:simplePos x="0" y="0"/>
                <wp:positionH relativeFrom="column">
                  <wp:posOffset>3009265</wp:posOffset>
                </wp:positionH>
                <wp:positionV relativeFrom="paragraph">
                  <wp:posOffset>13335</wp:posOffset>
                </wp:positionV>
                <wp:extent cx="6997700" cy="233680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0" cy="2336800"/>
                        </a:xfrm>
                        <a:prstGeom prst="rect">
                          <a:avLst/>
                        </a:prstGeom>
                        <a:solidFill>
                          <a:srgbClr val="FFFFFF"/>
                        </a:solidFill>
                        <a:ln w="9525">
                          <a:solidFill>
                            <a:srgbClr val="000000"/>
                          </a:solidFill>
                          <a:miter lim="800000"/>
                          <a:headEnd/>
                          <a:tailEnd/>
                        </a:ln>
                      </wps:spPr>
                      <wps:txbx>
                        <w:txbxContent>
                          <w:p w14:paraId="11EA6FF1" w14:textId="6BFD1903"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He finds some online courses too basic and not aligned with his level of expertise.</w:t>
                            </w:r>
                          </w:p>
                          <w:p w14:paraId="69D51BB5" w14:textId="77777777"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Limited opportunities for real-world application of coding skills in academic settings.</w:t>
                            </w:r>
                          </w:p>
                          <w:p w14:paraId="2F94E092" w14:textId="77777777"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Difficulty in finding a platform that balances theoretical knowledge with practical application.</w:t>
                            </w:r>
                          </w:p>
                          <w:p w14:paraId="389A9AEA" w14:textId="0AD36CAE" w:rsidR="00927A4D" w:rsidRPr="00927A4D" w:rsidRDefault="00927A4D">
                            <w:pPr>
                              <w:rPr>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91DC4" id="_x0000_s1033" type="#_x0000_t202" style="position:absolute;margin-left:236.95pt;margin-top:1.05pt;width:551pt;height:184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">
                <v:textbox>
                  <w:txbxContent>
                    <w:p w14:paraId="11EA6FF1" w14:textId="6BFD1903"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He finds some online courses too basic and not aligned with his level of expertise.</w:t>
                      </w:r>
                    </w:p>
                    <w:p w14:paraId="69D51BB5" w14:textId="77777777"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Limited opportunities for real-world application of coding skills in academic settings.</w:t>
                      </w:r>
                    </w:p>
                    <w:p w14:paraId="2F94E092" w14:textId="77777777" w:rsidR="00927A4D" w:rsidRPr="00927A4D" w:rsidRDefault="00927A4D" w:rsidP="00927A4D">
                      <w:pPr>
                        <w:numPr>
                          <w:ilvl w:val="0"/>
                          <w:numId w:val="3"/>
                        </w:numPr>
                        <w:pBdr>
                          <w:top w:val="single" w:sz="2" w:space="0" w:color="auto"/>
                          <w:left w:val="single" w:sz="2" w:space="0" w:color="auto"/>
                          <w:bottom w:val="single" w:sz="2" w:space="0" w:color="auto"/>
                          <w:right w:val="single" w:sz="2" w:space="0" w:color="auto"/>
                        </w:pBdr>
                        <w:spacing w:before="120" w:after="120"/>
                        <w:ind w:left="0"/>
                        <w:rPr>
                          <w:rFonts w:ascii="Arial" w:hAnsi="Arial" w:cs="Arial"/>
                          <w:color w:val="374151"/>
                          <w:sz w:val="44"/>
                          <w:szCs w:val="24"/>
                        </w:rPr>
                      </w:pPr>
                      <w:r w:rsidRPr="00927A4D">
                        <w:rPr>
                          <w:rFonts w:ascii="Arial" w:hAnsi="Arial" w:cs="Arial"/>
                          <w:color w:val="374151"/>
                          <w:sz w:val="44"/>
                          <w:szCs w:val="24"/>
                        </w:rPr>
                        <w:t>Difficulty in finding a platform that balances theoretical knowledge with practical application.</w:t>
                      </w:r>
                    </w:p>
                    <w:p w14:paraId="389A9AEA" w14:textId="0AD36CAE" w:rsidR="00927A4D" w:rsidRPr="00927A4D" w:rsidRDefault="00927A4D">
                      <w:pPr>
                        <w:rPr>
                          <w:sz w:val="36"/>
                        </w:rPr>
                      </w:pPr>
                    </w:p>
                  </w:txbxContent>
                </v:textbox>
                <w10:wrap type="square"/>
              </v:shape>
            </w:pict>
          </mc:Fallback>
        </mc:AlternateContent>
      </w:r>
      <w:r>
        <w:rPr>
          <w:w w:val="33"/>
          <w:sz w:val="62"/>
          <w:szCs w:val="62"/>
        </w:rPr>
        <w:t xml:space="preserve">    </w:t>
      </w:r>
      <w:bookmarkStart w:id="0" w:name="_GoBack"/>
      <w:bookmarkEnd w:id="0"/>
    </w:p>
    <w:sectPr w:rsidR="005D6B1A">
      <w:type w:val="continuous"/>
      <w:pgSz w:w="31660" w:h="21760" w:orient="landscape"/>
      <w:pgMar w:top="1340" w:right="4640" w:bottom="280" w:left="1540" w:header="720" w:footer="720" w:gutter="0"/>
      <w:cols w:num="2" w:space="720" w:equalWidth="0">
        <w:col w:w="3190" w:space="8011"/>
        <w:col w:w="14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453CC"/>
    <w:multiLevelType w:val="multilevel"/>
    <w:tmpl w:val="02548F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FDB29D0"/>
    <w:multiLevelType w:val="multilevel"/>
    <w:tmpl w:val="B866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438AF"/>
    <w:multiLevelType w:val="multilevel"/>
    <w:tmpl w:val="7F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1A"/>
    <w:rsid w:val="00142044"/>
    <w:rsid w:val="005B1B35"/>
    <w:rsid w:val="005D6B1A"/>
    <w:rsid w:val="00927A4D"/>
    <w:rsid w:val="00AA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
    <o:shapelayout v:ext="edit">
      <o:idmap v:ext="edit" data="1"/>
    </o:shapelayout>
  </w:shapeDefaults>
  <w:decimalSymbol w:val="."/>
  <w:listSeparator w:val=","/>
  <w14:docId w14:val="34B2C619"/>
  <w15:docId w15:val="{F896E57F-71D3-4FBA-9F14-DFD03318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930992">
      <w:bodyDiv w:val="1"/>
      <w:marLeft w:val="0"/>
      <w:marRight w:val="0"/>
      <w:marTop w:val="0"/>
      <w:marBottom w:val="0"/>
      <w:divBdr>
        <w:top w:val="none" w:sz="0" w:space="0" w:color="auto"/>
        <w:left w:val="none" w:sz="0" w:space="0" w:color="auto"/>
        <w:bottom w:val="none" w:sz="0" w:space="0" w:color="auto"/>
        <w:right w:val="none" w:sz="0" w:space="0" w:color="auto"/>
      </w:divBdr>
    </w:div>
    <w:div w:id="1669475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Words>
  <Characters>103</Characters>
  <Application>Microsoft Office Word</Application>
  <DocSecurity>0</DocSecurity>
  <Lines>1</Lines>
  <Paragraphs>1</Paragraphs>
  <ScaleCrop>false</ScaleCrop>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Admin</cp:lastModifiedBy>
  <cp:revision>6</cp:revision>
  <dcterms:created xsi:type="dcterms:W3CDTF">2022-10-10T09:52:00Z</dcterms:created>
  <dcterms:modified xsi:type="dcterms:W3CDTF">2025-03-17T16:51:00Z</dcterms:modified>
</cp:coreProperties>
</file>